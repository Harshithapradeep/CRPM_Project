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1AE9D" w14:textId="35148200" w:rsidR="00E53FAC" w:rsidRPr="00E53FAC" w:rsidRDefault="00E53FAC" w:rsidP="00E53FAC">
      <w:pPr>
        <w:rPr>
          <w:rFonts w:cstheme="minorHAnsi"/>
          <w:b/>
          <w:bCs/>
          <w:sz w:val="28"/>
          <w:szCs w:val="28"/>
          <w:lang w:val="en-IN"/>
        </w:rPr>
      </w:pPr>
      <w:r w:rsidRPr="00E53FAC">
        <w:rPr>
          <w:rFonts w:cstheme="minorHAnsi"/>
          <w:b/>
          <w:bCs/>
          <w:sz w:val="28"/>
          <w:szCs w:val="28"/>
          <w:lang w:val="en-IN"/>
        </w:rPr>
        <w:t xml:space="preserve">Project Report: </w:t>
      </w:r>
      <w:r w:rsidRPr="00E53FAC">
        <w:rPr>
          <w:b/>
          <w:sz w:val="28"/>
          <w:szCs w:val="28"/>
        </w:rPr>
        <w:t>Customer Relationship and Product Management (CRPM)</w:t>
      </w:r>
      <w:r w:rsidRPr="00E53FAC">
        <w:rPr>
          <w:b/>
          <w:sz w:val="28"/>
          <w:szCs w:val="28"/>
          <w:u w:val="single"/>
        </w:rPr>
        <w:t xml:space="preserve"> </w:t>
      </w:r>
      <w:r w:rsidRPr="00E53FAC">
        <w:rPr>
          <w:b/>
          <w:sz w:val="28"/>
          <w:szCs w:val="28"/>
        </w:rPr>
        <w:t>System</w:t>
      </w:r>
    </w:p>
    <w:p w14:paraId="7E545D53" w14:textId="77777777" w:rsidR="00E53FAC" w:rsidRPr="00E53FAC" w:rsidRDefault="00000000" w:rsidP="00E53FAC">
      <w:pPr>
        <w:rPr>
          <w:rFonts w:cstheme="minorHAnsi"/>
          <w:sz w:val="24"/>
          <w:szCs w:val="24"/>
          <w:lang w:val="en-IN"/>
        </w:rPr>
      </w:pPr>
      <w:r>
        <w:rPr>
          <w:rFonts w:cstheme="minorHAnsi"/>
          <w:sz w:val="24"/>
          <w:szCs w:val="24"/>
          <w:lang w:val="en-IN"/>
        </w:rPr>
        <w:pict w14:anchorId="3E8FEC0A">
          <v:rect id="_x0000_i1025" style="width:0;height:1.5pt" o:hralign="center" o:hrstd="t" o:hr="t" fillcolor="#a0a0a0" stroked="f"/>
        </w:pict>
      </w:r>
    </w:p>
    <w:p w14:paraId="058D4460" w14:textId="77777777" w:rsidR="00E53FAC" w:rsidRPr="00E53FAC" w:rsidRDefault="00E53FAC" w:rsidP="00E53FAC">
      <w:pPr>
        <w:rPr>
          <w:rFonts w:cstheme="minorHAnsi"/>
          <w:b/>
          <w:bCs/>
          <w:sz w:val="24"/>
          <w:szCs w:val="24"/>
          <w:lang w:val="en-IN"/>
        </w:rPr>
      </w:pPr>
      <w:r w:rsidRPr="00E53FAC">
        <w:rPr>
          <w:rFonts w:cstheme="minorHAnsi"/>
          <w:b/>
          <w:bCs/>
          <w:sz w:val="24"/>
          <w:szCs w:val="24"/>
          <w:lang w:val="en-IN"/>
        </w:rPr>
        <w:t>1. Project Overview</w:t>
      </w:r>
    </w:p>
    <w:p w14:paraId="1784CDCD" w14:textId="77777777" w:rsidR="00E53FAC" w:rsidRPr="00E53FAC" w:rsidRDefault="00E53FAC" w:rsidP="00E53FAC">
      <w:pPr>
        <w:rPr>
          <w:rFonts w:cstheme="minorHAnsi"/>
          <w:sz w:val="24"/>
          <w:szCs w:val="24"/>
          <w:lang w:val="en-IN"/>
        </w:rPr>
      </w:pPr>
      <w:r w:rsidRPr="00E53FAC">
        <w:rPr>
          <w:rFonts w:cstheme="minorHAnsi"/>
          <w:sz w:val="24"/>
          <w:szCs w:val="24"/>
          <w:lang w:val="en-IN"/>
        </w:rPr>
        <w:t xml:space="preserve">The goal of this project is to create a </w:t>
      </w:r>
      <w:r w:rsidRPr="00E53FAC">
        <w:rPr>
          <w:rFonts w:cstheme="minorHAnsi"/>
          <w:b/>
          <w:bCs/>
          <w:sz w:val="24"/>
          <w:szCs w:val="24"/>
          <w:lang w:val="en-IN"/>
        </w:rPr>
        <w:t>database management system</w:t>
      </w:r>
      <w:r w:rsidRPr="00E53FAC">
        <w:rPr>
          <w:rFonts w:cstheme="minorHAnsi"/>
          <w:sz w:val="24"/>
          <w:szCs w:val="24"/>
          <w:lang w:val="en-IN"/>
        </w:rPr>
        <w:t xml:space="preserve"> that handles customer, product, and purchase data, and provides </w:t>
      </w:r>
      <w:r w:rsidRPr="00E53FAC">
        <w:rPr>
          <w:rFonts w:cstheme="minorHAnsi"/>
          <w:b/>
          <w:bCs/>
          <w:sz w:val="24"/>
          <w:szCs w:val="24"/>
          <w:lang w:val="en-IN"/>
        </w:rPr>
        <w:t>analytical insights</w:t>
      </w:r>
      <w:r w:rsidRPr="00E53FAC">
        <w:rPr>
          <w:rFonts w:cstheme="minorHAnsi"/>
          <w:sz w:val="24"/>
          <w:szCs w:val="24"/>
          <w:lang w:val="en-IN"/>
        </w:rPr>
        <w:t xml:space="preserve"> into business performance using </w:t>
      </w:r>
      <w:r w:rsidRPr="00E53FAC">
        <w:rPr>
          <w:rFonts w:cstheme="minorHAnsi"/>
          <w:b/>
          <w:bCs/>
          <w:sz w:val="24"/>
          <w:szCs w:val="24"/>
          <w:lang w:val="en-IN"/>
        </w:rPr>
        <w:t>Streamlit</w:t>
      </w:r>
      <w:r w:rsidRPr="00E53FAC">
        <w:rPr>
          <w:rFonts w:cstheme="minorHAnsi"/>
          <w:sz w:val="24"/>
          <w:szCs w:val="24"/>
          <w:lang w:val="en-IN"/>
        </w:rPr>
        <w:t xml:space="preserve">. The system integrates a </w:t>
      </w:r>
      <w:r w:rsidRPr="00E53FAC">
        <w:rPr>
          <w:rFonts w:cstheme="minorHAnsi"/>
          <w:b/>
          <w:bCs/>
          <w:sz w:val="24"/>
          <w:szCs w:val="24"/>
          <w:lang w:val="en-IN"/>
        </w:rPr>
        <w:t>MySQL database</w:t>
      </w:r>
      <w:r w:rsidRPr="00E53FAC">
        <w:rPr>
          <w:rFonts w:cstheme="minorHAnsi"/>
          <w:sz w:val="24"/>
          <w:szCs w:val="24"/>
          <w:lang w:val="en-IN"/>
        </w:rPr>
        <w:t xml:space="preserve"> to store and manage data, while </w:t>
      </w:r>
      <w:r w:rsidRPr="00E53FAC">
        <w:rPr>
          <w:rFonts w:cstheme="minorHAnsi"/>
          <w:b/>
          <w:bCs/>
          <w:sz w:val="24"/>
          <w:szCs w:val="24"/>
          <w:lang w:val="en-IN"/>
        </w:rPr>
        <w:t>Streamlit</w:t>
      </w:r>
      <w:r w:rsidRPr="00E53FAC">
        <w:rPr>
          <w:rFonts w:cstheme="minorHAnsi"/>
          <w:sz w:val="24"/>
          <w:szCs w:val="24"/>
          <w:lang w:val="en-IN"/>
        </w:rPr>
        <w:t xml:space="preserve"> serves as an interactive dashboard to visualize important metrics such as </w:t>
      </w:r>
      <w:r w:rsidRPr="00E53FAC">
        <w:rPr>
          <w:rFonts w:cstheme="minorHAnsi"/>
          <w:b/>
          <w:bCs/>
          <w:sz w:val="24"/>
          <w:szCs w:val="24"/>
          <w:lang w:val="en-IN"/>
        </w:rPr>
        <w:t>total revenue</w:t>
      </w:r>
      <w:r w:rsidRPr="00E53FAC">
        <w:rPr>
          <w:rFonts w:cstheme="minorHAnsi"/>
          <w:sz w:val="24"/>
          <w:szCs w:val="24"/>
          <w:lang w:val="en-IN"/>
        </w:rPr>
        <w:t xml:space="preserve">, </w:t>
      </w:r>
      <w:r w:rsidRPr="00E53FAC">
        <w:rPr>
          <w:rFonts w:cstheme="minorHAnsi"/>
          <w:b/>
          <w:bCs/>
          <w:sz w:val="24"/>
          <w:szCs w:val="24"/>
          <w:lang w:val="en-IN"/>
        </w:rPr>
        <w:t>top products</w:t>
      </w:r>
      <w:r w:rsidRPr="00E53FAC">
        <w:rPr>
          <w:rFonts w:cstheme="minorHAnsi"/>
          <w:sz w:val="24"/>
          <w:szCs w:val="24"/>
          <w:lang w:val="en-IN"/>
        </w:rPr>
        <w:t xml:space="preserve">, </w:t>
      </w:r>
      <w:r w:rsidRPr="00E53FAC">
        <w:rPr>
          <w:rFonts w:cstheme="minorHAnsi"/>
          <w:b/>
          <w:bCs/>
          <w:sz w:val="24"/>
          <w:szCs w:val="24"/>
          <w:lang w:val="en-IN"/>
        </w:rPr>
        <w:t>top customers</w:t>
      </w:r>
      <w:r w:rsidRPr="00E53FAC">
        <w:rPr>
          <w:rFonts w:cstheme="minorHAnsi"/>
          <w:sz w:val="24"/>
          <w:szCs w:val="24"/>
          <w:lang w:val="en-IN"/>
        </w:rPr>
        <w:t xml:space="preserve">, and </w:t>
      </w:r>
      <w:r w:rsidRPr="00E53FAC">
        <w:rPr>
          <w:rFonts w:cstheme="minorHAnsi"/>
          <w:b/>
          <w:bCs/>
          <w:sz w:val="24"/>
          <w:szCs w:val="24"/>
          <w:lang w:val="en-IN"/>
        </w:rPr>
        <w:t>product performance</w:t>
      </w:r>
      <w:r w:rsidRPr="00E53FAC">
        <w:rPr>
          <w:rFonts w:cstheme="minorHAnsi"/>
          <w:sz w:val="24"/>
          <w:szCs w:val="24"/>
          <w:lang w:val="en-IN"/>
        </w:rPr>
        <w:t>.</w:t>
      </w:r>
    </w:p>
    <w:p w14:paraId="5CD7EA6B" w14:textId="77777777" w:rsidR="00E53FAC" w:rsidRPr="00E53FAC" w:rsidRDefault="00E53FAC" w:rsidP="00E53FAC">
      <w:pPr>
        <w:rPr>
          <w:rFonts w:cstheme="minorHAnsi"/>
          <w:sz w:val="24"/>
          <w:szCs w:val="24"/>
          <w:lang w:val="en-IN"/>
        </w:rPr>
      </w:pPr>
      <w:r w:rsidRPr="00E53FAC">
        <w:rPr>
          <w:rFonts w:cstheme="minorHAnsi"/>
          <w:sz w:val="24"/>
          <w:szCs w:val="24"/>
          <w:lang w:val="en-IN"/>
        </w:rPr>
        <w:t>Streamlit is used to build an interactive, user-friendly interface that presents key business insights in an easily digestible format, such as tables, metrics, and charts.</w:t>
      </w:r>
    </w:p>
    <w:p w14:paraId="6248E682" w14:textId="77777777" w:rsidR="00E53FAC" w:rsidRPr="00E53FAC" w:rsidRDefault="00000000" w:rsidP="00E53FAC">
      <w:pPr>
        <w:rPr>
          <w:rFonts w:cstheme="minorHAnsi"/>
          <w:sz w:val="24"/>
          <w:szCs w:val="24"/>
          <w:lang w:val="en-IN"/>
        </w:rPr>
      </w:pPr>
      <w:r>
        <w:rPr>
          <w:rFonts w:cstheme="minorHAnsi"/>
          <w:sz w:val="24"/>
          <w:szCs w:val="24"/>
          <w:lang w:val="en-IN"/>
        </w:rPr>
        <w:pict w14:anchorId="325F1ED7">
          <v:rect id="_x0000_i1026" style="width:0;height:1.5pt" o:hralign="center" o:hrstd="t" o:hr="t" fillcolor="#a0a0a0" stroked="f"/>
        </w:pict>
      </w:r>
    </w:p>
    <w:p w14:paraId="21BFE8B0" w14:textId="54AED5C5" w:rsidR="00E53FAC" w:rsidRPr="00E53FAC" w:rsidRDefault="00E53FAC" w:rsidP="00E53FAC">
      <w:pPr>
        <w:rPr>
          <w:rFonts w:cstheme="minorHAnsi"/>
          <w:b/>
          <w:bCs/>
          <w:sz w:val="24"/>
          <w:szCs w:val="24"/>
          <w:lang w:val="en-IN"/>
        </w:rPr>
      </w:pPr>
      <w:r w:rsidRPr="00E53FAC">
        <w:rPr>
          <w:rFonts w:cstheme="minorHAnsi"/>
          <w:b/>
          <w:bCs/>
          <w:sz w:val="24"/>
          <w:szCs w:val="24"/>
          <w:lang w:val="en-IN"/>
        </w:rPr>
        <w:t>2. System Architecture</w:t>
      </w:r>
      <w:r w:rsidR="001C37AB">
        <w:rPr>
          <w:rFonts w:cstheme="minorHAnsi"/>
          <w:b/>
          <w:bCs/>
          <w:sz w:val="24"/>
          <w:szCs w:val="24"/>
          <w:lang w:val="en-IN"/>
        </w:rPr>
        <w:t>(file named backend.py)</w:t>
      </w:r>
    </w:p>
    <w:p w14:paraId="5A4E6B26" w14:textId="77777777" w:rsidR="00E53FAC" w:rsidRPr="00E53FAC" w:rsidRDefault="00E53FAC" w:rsidP="00E53FAC">
      <w:pPr>
        <w:rPr>
          <w:rFonts w:cstheme="minorHAnsi"/>
          <w:sz w:val="24"/>
          <w:szCs w:val="24"/>
          <w:lang w:val="en-IN"/>
        </w:rPr>
      </w:pPr>
      <w:r w:rsidRPr="00E53FAC">
        <w:rPr>
          <w:rFonts w:cstheme="minorHAnsi"/>
          <w:sz w:val="24"/>
          <w:szCs w:val="24"/>
          <w:lang w:val="en-IN"/>
        </w:rPr>
        <w:t>The system consists of several components that interact with the MySQL database to manage and analyze data. These components are as follows:</w:t>
      </w:r>
    </w:p>
    <w:p w14:paraId="0D716806" w14:textId="77777777" w:rsidR="00E53FAC" w:rsidRPr="00E53FAC" w:rsidRDefault="00E53FAC" w:rsidP="00E53FAC">
      <w:pPr>
        <w:numPr>
          <w:ilvl w:val="0"/>
          <w:numId w:val="32"/>
        </w:numPr>
        <w:rPr>
          <w:rFonts w:cstheme="minorHAnsi"/>
          <w:sz w:val="24"/>
          <w:szCs w:val="24"/>
          <w:lang w:val="en-IN"/>
        </w:rPr>
      </w:pPr>
      <w:r w:rsidRPr="00E53FAC">
        <w:rPr>
          <w:rFonts w:cstheme="minorHAnsi"/>
          <w:b/>
          <w:bCs/>
          <w:sz w:val="24"/>
          <w:szCs w:val="24"/>
          <w:lang w:val="en-IN"/>
        </w:rPr>
        <w:t>DatabaseManager Class</w:t>
      </w:r>
      <w:r w:rsidRPr="00E53FAC">
        <w:rPr>
          <w:rFonts w:cstheme="minorHAnsi"/>
          <w:sz w:val="24"/>
          <w:szCs w:val="24"/>
          <w:lang w:val="en-IN"/>
        </w:rPr>
        <w:t>:</w:t>
      </w:r>
    </w:p>
    <w:p w14:paraId="52B07224" w14:textId="77777777" w:rsidR="00E53FAC" w:rsidRPr="00E53FAC" w:rsidRDefault="00E53FAC" w:rsidP="00E53FAC">
      <w:pPr>
        <w:numPr>
          <w:ilvl w:val="1"/>
          <w:numId w:val="32"/>
        </w:numPr>
        <w:rPr>
          <w:rFonts w:cstheme="minorHAnsi"/>
          <w:sz w:val="24"/>
          <w:szCs w:val="24"/>
          <w:lang w:val="en-IN"/>
        </w:rPr>
      </w:pPr>
      <w:r w:rsidRPr="00E53FAC">
        <w:rPr>
          <w:rFonts w:cstheme="minorHAnsi"/>
          <w:sz w:val="24"/>
          <w:szCs w:val="24"/>
          <w:lang w:val="en-IN"/>
        </w:rPr>
        <w:t>Handles the connection to the MySQL database and provides functions to execute queries (e.g., for adding, updating, and retrieving data).</w:t>
      </w:r>
    </w:p>
    <w:p w14:paraId="56179F40" w14:textId="77777777" w:rsidR="00E53FAC" w:rsidRPr="00E53FAC" w:rsidRDefault="00E53FAC" w:rsidP="00E53FAC">
      <w:pPr>
        <w:numPr>
          <w:ilvl w:val="0"/>
          <w:numId w:val="32"/>
        </w:numPr>
        <w:rPr>
          <w:rFonts w:cstheme="minorHAnsi"/>
          <w:sz w:val="24"/>
          <w:szCs w:val="24"/>
          <w:lang w:val="en-IN"/>
        </w:rPr>
      </w:pPr>
      <w:r w:rsidRPr="00E53FAC">
        <w:rPr>
          <w:rFonts w:cstheme="minorHAnsi"/>
          <w:b/>
          <w:bCs/>
          <w:sz w:val="24"/>
          <w:szCs w:val="24"/>
          <w:lang w:val="en-IN"/>
        </w:rPr>
        <w:t>CustomerManager Class</w:t>
      </w:r>
      <w:r w:rsidRPr="00E53FAC">
        <w:rPr>
          <w:rFonts w:cstheme="minorHAnsi"/>
          <w:sz w:val="24"/>
          <w:szCs w:val="24"/>
          <w:lang w:val="en-IN"/>
        </w:rPr>
        <w:t>:</w:t>
      </w:r>
    </w:p>
    <w:p w14:paraId="634541B9" w14:textId="77777777" w:rsidR="00E53FAC" w:rsidRPr="00E53FAC" w:rsidRDefault="00E53FAC" w:rsidP="00E53FAC">
      <w:pPr>
        <w:numPr>
          <w:ilvl w:val="1"/>
          <w:numId w:val="32"/>
        </w:numPr>
        <w:rPr>
          <w:rFonts w:cstheme="minorHAnsi"/>
          <w:sz w:val="24"/>
          <w:szCs w:val="24"/>
          <w:lang w:val="en-IN"/>
        </w:rPr>
      </w:pPr>
      <w:r w:rsidRPr="00E53FAC">
        <w:rPr>
          <w:rFonts w:cstheme="minorHAnsi"/>
          <w:sz w:val="24"/>
          <w:szCs w:val="24"/>
          <w:lang w:val="en-IN"/>
        </w:rPr>
        <w:t>Manages customer data (adding, updating, retrieving, and deleting customers). Customers are flagged as active or inactive in the system.</w:t>
      </w:r>
    </w:p>
    <w:p w14:paraId="72F7507D" w14:textId="77777777" w:rsidR="00E53FAC" w:rsidRPr="00E53FAC" w:rsidRDefault="00E53FAC" w:rsidP="00E53FAC">
      <w:pPr>
        <w:numPr>
          <w:ilvl w:val="0"/>
          <w:numId w:val="32"/>
        </w:numPr>
        <w:rPr>
          <w:rFonts w:cstheme="minorHAnsi"/>
          <w:sz w:val="24"/>
          <w:szCs w:val="24"/>
          <w:lang w:val="en-IN"/>
        </w:rPr>
      </w:pPr>
      <w:r w:rsidRPr="00E53FAC">
        <w:rPr>
          <w:rFonts w:cstheme="minorHAnsi"/>
          <w:b/>
          <w:bCs/>
          <w:sz w:val="24"/>
          <w:szCs w:val="24"/>
          <w:lang w:val="en-IN"/>
        </w:rPr>
        <w:t>ProductManager Class</w:t>
      </w:r>
      <w:r w:rsidRPr="00E53FAC">
        <w:rPr>
          <w:rFonts w:cstheme="minorHAnsi"/>
          <w:sz w:val="24"/>
          <w:szCs w:val="24"/>
          <w:lang w:val="en-IN"/>
        </w:rPr>
        <w:t>:</w:t>
      </w:r>
    </w:p>
    <w:p w14:paraId="14D7B609" w14:textId="77777777" w:rsidR="00E53FAC" w:rsidRPr="00E53FAC" w:rsidRDefault="00E53FAC" w:rsidP="00E53FAC">
      <w:pPr>
        <w:numPr>
          <w:ilvl w:val="1"/>
          <w:numId w:val="32"/>
        </w:numPr>
        <w:rPr>
          <w:rFonts w:cstheme="minorHAnsi"/>
          <w:sz w:val="24"/>
          <w:szCs w:val="24"/>
          <w:lang w:val="en-IN"/>
        </w:rPr>
      </w:pPr>
      <w:r w:rsidRPr="00E53FAC">
        <w:rPr>
          <w:rFonts w:cstheme="minorHAnsi"/>
          <w:sz w:val="24"/>
          <w:szCs w:val="24"/>
          <w:lang w:val="en-IN"/>
        </w:rPr>
        <w:t>Manages product data (adding, updating, retrieving, and deleting products). Products are flagged as active or inactive, and their stock levels are managed.</w:t>
      </w:r>
    </w:p>
    <w:p w14:paraId="326F3D07" w14:textId="77777777" w:rsidR="00E53FAC" w:rsidRPr="00E53FAC" w:rsidRDefault="00E53FAC" w:rsidP="00E53FAC">
      <w:pPr>
        <w:numPr>
          <w:ilvl w:val="0"/>
          <w:numId w:val="32"/>
        </w:numPr>
        <w:rPr>
          <w:rFonts w:cstheme="minorHAnsi"/>
          <w:sz w:val="24"/>
          <w:szCs w:val="24"/>
          <w:lang w:val="en-IN"/>
        </w:rPr>
      </w:pPr>
      <w:r w:rsidRPr="00E53FAC">
        <w:rPr>
          <w:rFonts w:cstheme="minorHAnsi"/>
          <w:b/>
          <w:bCs/>
          <w:sz w:val="24"/>
          <w:szCs w:val="24"/>
          <w:lang w:val="en-IN"/>
        </w:rPr>
        <w:t>PurchaseManager Class</w:t>
      </w:r>
      <w:r w:rsidRPr="00E53FAC">
        <w:rPr>
          <w:rFonts w:cstheme="minorHAnsi"/>
          <w:sz w:val="24"/>
          <w:szCs w:val="24"/>
          <w:lang w:val="en-IN"/>
        </w:rPr>
        <w:t>:</w:t>
      </w:r>
    </w:p>
    <w:p w14:paraId="70851380" w14:textId="77777777" w:rsidR="00E53FAC" w:rsidRPr="00E53FAC" w:rsidRDefault="00E53FAC" w:rsidP="00E53FAC">
      <w:pPr>
        <w:numPr>
          <w:ilvl w:val="1"/>
          <w:numId w:val="32"/>
        </w:numPr>
        <w:rPr>
          <w:rFonts w:cstheme="minorHAnsi"/>
          <w:sz w:val="24"/>
          <w:szCs w:val="24"/>
          <w:lang w:val="en-IN"/>
        </w:rPr>
      </w:pPr>
      <w:r w:rsidRPr="00E53FAC">
        <w:rPr>
          <w:rFonts w:cstheme="minorHAnsi"/>
          <w:sz w:val="24"/>
          <w:szCs w:val="24"/>
          <w:lang w:val="en-IN"/>
        </w:rPr>
        <w:t>Handles purchase transactions, records customer purchases, validates product availability, and updates the stock levels after each purchase.</w:t>
      </w:r>
    </w:p>
    <w:p w14:paraId="3C4A0D29" w14:textId="77777777" w:rsidR="00E53FAC" w:rsidRPr="00E53FAC" w:rsidRDefault="00E53FAC" w:rsidP="00E53FAC">
      <w:pPr>
        <w:numPr>
          <w:ilvl w:val="0"/>
          <w:numId w:val="32"/>
        </w:numPr>
        <w:rPr>
          <w:rFonts w:cstheme="minorHAnsi"/>
          <w:sz w:val="24"/>
          <w:szCs w:val="24"/>
          <w:lang w:val="en-IN"/>
        </w:rPr>
      </w:pPr>
      <w:r w:rsidRPr="00E53FAC">
        <w:rPr>
          <w:rFonts w:cstheme="minorHAnsi"/>
          <w:b/>
          <w:bCs/>
          <w:sz w:val="24"/>
          <w:szCs w:val="24"/>
          <w:lang w:val="en-IN"/>
        </w:rPr>
        <w:t>Analytics Functions</w:t>
      </w:r>
      <w:r w:rsidRPr="00E53FAC">
        <w:rPr>
          <w:rFonts w:cstheme="minorHAnsi"/>
          <w:sz w:val="24"/>
          <w:szCs w:val="24"/>
          <w:lang w:val="en-IN"/>
        </w:rPr>
        <w:t>:</w:t>
      </w:r>
    </w:p>
    <w:p w14:paraId="7FE7BAE1" w14:textId="77777777" w:rsidR="00E53FAC" w:rsidRPr="00E53FAC" w:rsidRDefault="00E53FAC" w:rsidP="00E53FAC">
      <w:pPr>
        <w:numPr>
          <w:ilvl w:val="1"/>
          <w:numId w:val="32"/>
        </w:numPr>
        <w:rPr>
          <w:rFonts w:cstheme="minorHAnsi"/>
          <w:sz w:val="24"/>
          <w:szCs w:val="24"/>
          <w:lang w:val="en-IN"/>
        </w:rPr>
      </w:pPr>
      <w:r w:rsidRPr="00E53FAC">
        <w:rPr>
          <w:rFonts w:cstheme="minorHAnsi"/>
          <w:sz w:val="24"/>
          <w:szCs w:val="24"/>
          <w:lang w:val="en-IN"/>
        </w:rPr>
        <w:t>These functions handle the aggregation and retrieval of sales, product, and customer data. They generate performance reports such as total revenue, top products, top customers, and product trends (best and worst-sellers).</w:t>
      </w:r>
    </w:p>
    <w:p w14:paraId="77F93389" w14:textId="77777777" w:rsidR="00E53FAC" w:rsidRPr="00E53FAC" w:rsidRDefault="00E53FAC" w:rsidP="00E53FAC">
      <w:pPr>
        <w:numPr>
          <w:ilvl w:val="0"/>
          <w:numId w:val="32"/>
        </w:numPr>
        <w:rPr>
          <w:rFonts w:cstheme="minorHAnsi"/>
          <w:sz w:val="24"/>
          <w:szCs w:val="24"/>
          <w:lang w:val="en-IN"/>
        </w:rPr>
      </w:pPr>
      <w:r w:rsidRPr="00E53FAC">
        <w:rPr>
          <w:rFonts w:cstheme="minorHAnsi"/>
          <w:b/>
          <w:bCs/>
          <w:sz w:val="24"/>
          <w:szCs w:val="24"/>
          <w:lang w:val="en-IN"/>
        </w:rPr>
        <w:t>Streamlit Interface</w:t>
      </w:r>
      <w:r w:rsidRPr="00E53FAC">
        <w:rPr>
          <w:rFonts w:cstheme="minorHAnsi"/>
          <w:sz w:val="24"/>
          <w:szCs w:val="24"/>
          <w:lang w:val="en-IN"/>
        </w:rPr>
        <w:t>:</w:t>
      </w:r>
    </w:p>
    <w:p w14:paraId="2E3AFAE4" w14:textId="28784E27" w:rsidR="00E53FAC" w:rsidRPr="00E53FAC" w:rsidRDefault="00E53FAC" w:rsidP="00E53FAC">
      <w:pPr>
        <w:numPr>
          <w:ilvl w:val="1"/>
          <w:numId w:val="32"/>
        </w:numPr>
        <w:rPr>
          <w:rFonts w:cstheme="minorHAnsi"/>
          <w:sz w:val="24"/>
          <w:szCs w:val="24"/>
          <w:lang w:val="en-IN"/>
        </w:rPr>
      </w:pPr>
      <w:r w:rsidRPr="00E53FAC">
        <w:rPr>
          <w:rFonts w:cstheme="minorHAnsi"/>
          <w:sz w:val="24"/>
          <w:szCs w:val="24"/>
          <w:lang w:val="en-IN"/>
        </w:rPr>
        <w:t>The Streamlit app</w:t>
      </w:r>
      <w:r w:rsidR="001C37AB">
        <w:rPr>
          <w:rFonts w:cstheme="minorHAnsi"/>
          <w:sz w:val="24"/>
          <w:szCs w:val="24"/>
          <w:lang w:val="en-IN"/>
        </w:rPr>
        <w:t xml:space="preserve"> named </w:t>
      </w:r>
      <w:r w:rsidR="001C37AB" w:rsidRPr="001C37AB">
        <w:rPr>
          <w:rFonts w:cstheme="minorHAnsi"/>
          <w:b/>
          <w:bCs/>
          <w:sz w:val="24"/>
          <w:szCs w:val="24"/>
          <w:lang w:val="en-IN"/>
        </w:rPr>
        <w:t>app2.py</w:t>
      </w:r>
      <w:r w:rsidR="001C37AB">
        <w:rPr>
          <w:rFonts w:cstheme="minorHAnsi"/>
          <w:sz w:val="24"/>
          <w:szCs w:val="24"/>
          <w:lang w:val="en-IN"/>
        </w:rPr>
        <w:t xml:space="preserve"> </w:t>
      </w:r>
      <w:r w:rsidRPr="00E53FAC">
        <w:rPr>
          <w:rFonts w:cstheme="minorHAnsi"/>
          <w:sz w:val="24"/>
          <w:szCs w:val="24"/>
          <w:lang w:val="en-IN"/>
        </w:rPr>
        <w:t xml:space="preserve"> serves as the front-end interface where users can interact with the system. It displays the results of the analytics functions, presents KPIs (key performance indicators) as metrics, and visualizes data through tables and charts.</w:t>
      </w:r>
    </w:p>
    <w:p w14:paraId="27B7DADD" w14:textId="77777777" w:rsidR="00E53FAC" w:rsidRPr="00E53FAC" w:rsidRDefault="00000000" w:rsidP="00E53FAC">
      <w:pPr>
        <w:rPr>
          <w:rFonts w:cstheme="minorHAnsi"/>
          <w:sz w:val="24"/>
          <w:szCs w:val="24"/>
          <w:lang w:val="en-IN"/>
        </w:rPr>
      </w:pPr>
      <w:r>
        <w:rPr>
          <w:rFonts w:cstheme="minorHAnsi"/>
          <w:sz w:val="24"/>
          <w:szCs w:val="24"/>
          <w:lang w:val="en-IN"/>
        </w:rPr>
        <w:pict w14:anchorId="062EE478">
          <v:rect id="_x0000_i1027" style="width:0;height:1.5pt" o:hralign="center" o:hrstd="t" o:hr="t" fillcolor="#a0a0a0" stroked="f"/>
        </w:pict>
      </w:r>
    </w:p>
    <w:p w14:paraId="5354288D" w14:textId="77777777" w:rsidR="00E53FAC" w:rsidRPr="00E53FAC" w:rsidRDefault="00E53FAC" w:rsidP="00E53FAC">
      <w:pPr>
        <w:rPr>
          <w:rFonts w:cstheme="minorHAnsi"/>
          <w:b/>
          <w:bCs/>
          <w:sz w:val="24"/>
          <w:szCs w:val="24"/>
          <w:lang w:val="en-IN"/>
        </w:rPr>
      </w:pPr>
      <w:r w:rsidRPr="00E53FAC">
        <w:rPr>
          <w:rFonts w:cstheme="minorHAnsi"/>
          <w:b/>
          <w:bCs/>
          <w:sz w:val="24"/>
          <w:szCs w:val="24"/>
          <w:lang w:val="en-IN"/>
        </w:rPr>
        <w:t>3. Core Functionality</w:t>
      </w:r>
    </w:p>
    <w:p w14:paraId="5EA48203" w14:textId="77777777" w:rsidR="00E53FAC" w:rsidRPr="00E53FAC" w:rsidRDefault="00E53FAC" w:rsidP="00E53FAC">
      <w:pPr>
        <w:rPr>
          <w:rFonts w:cstheme="minorHAnsi"/>
          <w:b/>
          <w:bCs/>
          <w:sz w:val="24"/>
          <w:szCs w:val="24"/>
          <w:lang w:val="en-IN"/>
        </w:rPr>
      </w:pPr>
      <w:r w:rsidRPr="00E53FAC">
        <w:rPr>
          <w:rFonts w:cstheme="minorHAnsi"/>
          <w:b/>
          <w:bCs/>
          <w:sz w:val="24"/>
          <w:szCs w:val="24"/>
          <w:lang w:val="en-IN"/>
        </w:rPr>
        <w:t>3.1. Database Interaction</w:t>
      </w:r>
    </w:p>
    <w:p w14:paraId="681C904B" w14:textId="77777777" w:rsidR="00E53FAC" w:rsidRPr="00E53FAC" w:rsidRDefault="00E53FAC" w:rsidP="00E53FAC">
      <w:pPr>
        <w:rPr>
          <w:rFonts w:cstheme="minorHAnsi"/>
          <w:sz w:val="24"/>
          <w:szCs w:val="24"/>
          <w:lang w:val="en-IN"/>
        </w:rPr>
      </w:pPr>
      <w:r w:rsidRPr="00E53FAC">
        <w:rPr>
          <w:rFonts w:cstheme="minorHAnsi"/>
          <w:sz w:val="24"/>
          <w:szCs w:val="24"/>
          <w:lang w:val="en-IN"/>
        </w:rPr>
        <w:t xml:space="preserve">The </w:t>
      </w:r>
      <w:r w:rsidRPr="00E53FAC">
        <w:rPr>
          <w:rFonts w:cstheme="minorHAnsi"/>
          <w:b/>
          <w:bCs/>
          <w:sz w:val="24"/>
          <w:szCs w:val="24"/>
          <w:lang w:val="en-IN"/>
        </w:rPr>
        <w:t>DatabaseManager</w:t>
      </w:r>
      <w:r w:rsidRPr="00E53FAC">
        <w:rPr>
          <w:rFonts w:cstheme="minorHAnsi"/>
          <w:sz w:val="24"/>
          <w:szCs w:val="24"/>
          <w:lang w:val="en-IN"/>
        </w:rPr>
        <w:t xml:space="preserve"> class facilitates the connection to the MySQL database and provides functions to execute SQL queries. The key methods of this class include execute_query for modifying data and fetch_all for retrieving query results.</w:t>
      </w:r>
    </w:p>
    <w:p w14:paraId="2AD879F8" w14:textId="77777777" w:rsidR="00E53FAC" w:rsidRPr="00E53FAC" w:rsidRDefault="00E53FAC" w:rsidP="00E53FAC">
      <w:pPr>
        <w:rPr>
          <w:rFonts w:cstheme="minorHAnsi"/>
          <w:b/>
          <w:bCs/>
          <w:sz w:val="24"/>
          <w:szCs w:val="24"/>
          <w:lang w:val="en-IN"/>
        </w:rPr>
      </w:pPr>
      <w:r w:rsidRPr="00E53FAC">
        <w:rPr>
          <w:rFonts w:cstheme="minorHAnsi"/>
          <w:b/>
          <w:bCs/>
          <w:sz w:val="24"/>
          <w:szCs w:val="24"/>
          <w:lang w:val="en-IN"/>
        </w:rPr>
        <w:t>3.2. Data Management</w:t>
      </w:r>
    </w:p>
    <w:p w14:paraId="4DCBE813" w14:textId="77777777" w:rsidR="00E53FAC" w:rsidRPr="00E53FAC" w:rsidRDefault="00E53FAC" w:rsidP="00E53FAC">
      <w:pPr>
        <w:rPr>
          <w:rFonts w:cstheme="minorHAnsi"/>
          <w:sz w:val="24"/>
          <w:szCs w:val="24"/>
          <w:lang w:val="en-IN"/>
        </w:rPr>
      </w:pPr>
      <w:r w:rsidRPr="00E53FAC">
        <w:rPr>
          <w:rFonts w:cstheme="minorHAnsi"/>
          <w:sz w:val="24"/>
          <w:szCs w:val="24"/>
          <w:lang w:val="en-IN"/>
        </w:rPr>
        <w:lastRenderedPageBreak/>
        <w:t xml:space="preserve">The </w:t>
      </w:r>
      <w:r w:rsidRPr="00E53FAC">
        <w:rPr>
          <w:rFonts w:cstheme="minorHAnsi"/>
          <w:b/>
          <w:bCs/>
          <w:sz w:val="24"/>
          <w:szCs w:val="24"/>
          <w:lang w:val="en-IN"/>
        </w:rPr>
        <w:t>CustomerManager</w:t>
      </w:r>
      <w:r w:rsidRPr="00E53FAC">
        <w:rPr>
          <w:rFonts w:cstheme="minorHAnsi"/>
          <w:sz w:val="24"/>
          <w:szCs w:val="24"/>
          <w:lang w:val="en-IN"/>
        </w:rPr>
        <w:t xml:space="preserve">, </w:t>
      </w:r>
      <w:r w:rsidRPr="00E53FAC">
        <w:rPr>
          <w:rFonts w:cstheme="minorHAnsi"/>
          <w:b/>
          <w:bCs/>
          <w:sz w:val="24"/>
          <w:szCs w:val="24"/>
          <w:lang w:val="en-IN"/>
        </w:rPr>
        <w:t>ProductManager</w:t>
      </w:r>
      <w:r w:rsidRPr="00E53FAC">
        <w:rPr>
          <w:rFonts w:cstheme="minorHAnsi"/>
          <w:sz w:val="24"/>
          <w:szCs w:val="24"/>
          <w:lang w:val="en-IN"/>
        </w:rPr>
        <w:t xml:space="preserve">, and </w:t>
      </w:r>
      <w:r w:rsidRPr="00E53FAC">
        <w:rPr>
          <w:rFonts w:cstheme="minorHAnsi"/>
          <w:b/>
          <w:bCs/>
          <w:sz w:val="24"/>
          <w:szCs w:val="24"/>
          <w:lang w:val="en-IN"/>
        </w:rPr>
        <w:t>PurchaseManager</w:t>
      </w:r>
      <w:r w:rsidRPr="00E53FAC">
        <w:rPr>
          <w:rFonts w:cstheme="minorHAnsi"/>
          <w:sz w:val="24"/>
          <w:szCs w:val="24"/>
          <w:lang w:val="en-IN"/>
        </w:rPr>
        <w:t xml:space="preserve"> classes abstract the CRUD (Create, Read, Update, Delete) operations for customers, products, and purchases:</w:t>
      </w:r>
    </w:p>
    <w:p w14:paraId="2292F799" w14:textId="77777777" w:rsidR="00E53FAC" w:rsidRPr="00E53FAC" w:rsidRDefault="00E53FAC" w:rsidP="00E53FAC">
      <w:pPr>
        <w:numPr>
          <w:ilvl w:val="0"/>
          <w:numId w:val="33"/>
        </w:numPr>
        <w:rPr>
          <w:rFonts w:cstheme="minorHAnsi"/>
          <w:sz w:val="24"/>
          <w:szCs w:val="24"/>
          <w:lang w:val="en-IN"/>
        </w:rPr>
      </w:pPr>
      <w:r w:rsidRPr="00E53FAC">
        <w:rPr>
          <w:rFonts w:cstheme="minorHAnsi"/>
          <w:b/>
          <w:bCs/>
          <w:sz w:val="24"/>
          <w:szCs w:val="24"/>
          <w:lang w:val="en-IN"/>
        </w:rPr>
        <w:t>CustomerManager</w:t>
      </w:r>
      <w:r w:rsidRPr="00E53FAC">
        <w:rPr>
          <w:rFonts w:cstheme="minorHAnsi"/>
          <w:sz w:val="24"/>
          <w:szCs w:val="24"/>
          <w:lang w:val="en-IN"/>
        </w:rPr>
        <w:t>: Allows adding, updating, retrieving, and deleting customer records.</w:t>
      </w:r>
    </w:p>
    <w:p w14:paraId="7B316220" w14:textId="77777777" w:rsidR="00E53FAC" w:rsidRPr="00E53FAC" w:rsidRDefault="00E53FAC" w:rsidP="00E53FAC">
      <w:pPr>
        <w:numPr>
          <w:ilvl w:val="0"/>
          <w:numId w:val="33"/>
        </w:numPr>
        <w:rPr>
          <w:rFonts w:cstheme="minorHAnsi"/>
          <w:sz w:val="24"/>
          <w:szCs w:val="24"/>
          <w:lang w:val="en-IN"/>
        </w:rPr>
      </w:pPr>
      <w:r w:rsidRPr="00E53FAC">
        <w:rPr>
          <w:rFonts w:cstheme="minorHAnsi"/>
          <w:b/>
          <w:bCs/>
          <w:sz w:val="24"/>
          <w:szCs w:val="24"/>
          <w:lang w:val="en-IN"/>
        </w:rPr>
        <w:t>ProductManager</w:t>
      </w:r>
      <w:r w:rsidRPr="00E53FAC">
        <w:rPr>
          <w:rFonts w:cstheme="minorHAnsi"/>
          <w:sz w:val="24"/>
          <w:szCs w:val="24"/>
          <w:lang w:val="en-IN"/>
        </w:rPr>
        <w:t>: Allows adding, updating, retrieving, and deleting products.</w:t>
      </w:r>
    </w:p>
    <w:p w14:paraId="308E52A6" w14:textId="77777777" w:rsidR="00E53FAC" w:rsidRPr="00E53FAC" w:rsidRDefault="00E53FAC" w:rsidP="00E53FAC">
      <w:pPr>
        <w:numPr>
          <w:ilvl w:val="0"/>
          <w:numId w:val="33"/>
        </w:numPr>
        <w:rPr>
          <w:rFonts w:cstheme="minorHAnsi"/>
          <w:sz w:val="24"/>
          <w:szCs w:val="24"/>
          <w:lang w:val="en-IN"/>
        </w:rPr>
      </w:pPr>
      <w:r w:rsidRPr="00E53FAC">
        <w:rPr>
          <w:rFonts w:cstheme="minorHAnsi"/>
          <w:b/>
          <w:bCs/>
          <w:sz w:val="24"/>
          <w:szCs w:val="24"/>
          <w:lang w:val="en-IN"/>
        </w:rPr>
        <w:t>PurchaseManager</w:t>
      </w:r>
      <w:r w:rsidRPr="00E53FAC">
        <w:rPr>
          <w:rFonts w:cstheme="minorHAnsi"/>
          <w:sz w:val="24"/>
          <w:szCs w:val="24"/>
          <w:lang w:val="en-IN"/>
        </w:rPr>
        <w:t>: Manages customer purchase transactions, ensuring product availability, recording purchases, and updating product stock levels.</w:t>
      </w:r>
    </w:p>
    <w:p w14:paraId="5F0568DE" w14:textId="77777777" w:rsidR="00E53FAC" w:rsidRPr="00E53FAC" w:rsidRDefault="00E53FAC" w:rsidP="00E53FAC">
      <w:pPr>
        <w:rPr>
          <w:rFonts w:cstheme="minorHAnsi"/>
          <w:b/>
          <w:bCs/>
          <w:sz w:val="24"/>
          <w:szCs w:val="24"/>
          <w:lang w:val="en-IN"/>
        </w:rPr>
      </w:pPr>
      <w:r w:rsidRPr="00E53FAC">
        <w:rPr>
          <w:rFonts w:cstheme="minorHAnsi"/>
          <w:b/>
          <w:bCs/>
          <w:sz w:val="24"/>
          <w:szCs w:val="24"/>
          <w:lang w:val="en-IN"/>
        </w:rPr>
        <w:t>3.3. Analytics and Reporting</w:t>
      </w:r>
    </w:p>
    <w:p w14:paraId="6D95002F" w14:textId="77777777" w:rsidR="00E53FAC" w:rsidRPr="00E53FAC" w:rsidRDefault="00E53FAC" w:rsidP="00E53FAC">
      <w:pPr>
        <w:rPr>
          <w:rFonts w:cstheme="minorHAnsi"/>
          <w:sz w:val="24"/>
          <w:szCs w:val="24"/>
          <w:lang w:val="en-IN"/>
        </w:rPr>
      </w:pPr>
      <w:r w:rsidRPr="00E53FAC">
        <w:rPr>
          <w:rFonts w:cstheme="minorHAnsi"/>
          <w:sz w:val="24"/>
          <w:szCs w:val="24"/>
          <w:lang w:val="en-IN"/>
        </w:rPr>
        <w:t>The analytics functions aggregate the data to provide business insights:</w:t>
      </w:r>
    </w:p>
    <w:p w14:paraId="08350EBA" w14:textId="77777777" w:rsidR="00E53FAC" w:rsidRPr="00E53FAC" w:rsidRDefault="00E53FAC" w:rsidP="00E53FAC">
      <w:pPr>
        <w:numPr>
          <w:ilvl w:val="0"/>
          <w:numId w:val="34"/>
        </w:numPr>
        <w:rPr>
          <w:rFonts w:cstheme="minorHAnsi"/>
          <w:sz w:val="24"/>
          <w:szCs w:val="24"/>
          <w:lang w:val="en-IN"/>
        </w:rPr>
      </w:pPr>
      <w:r w:rsidRPr="00E53FAC">
        <w:rPr>
          <w:rFonts w:cstheme="minorHAnsi"/>
          <w:b/>
          <w:bCs/>
          <w:sz w:val="24"/>
          <w:szCs w:val="24"/>
          <w:lang w:val="en-IN"/>
        </w:rPr>
        <w:t>Sales Report</w:t>
      </w:r>
      <w:r w:rsidRPr="00E53FAC">
        <w:rPr>
          <w:rFonts w:cstheme="minorHAnsi"/>
          <w:sz w:val="24"/>
          <w:szCs w:val="24"/>
          <w:lang w:val="en-IN"/>
        </w:rPr>
        <w:t>: Provides an overview of total revenue, total sales, products sold, and remaining stock for active products.</w:t>
      </w:r>
    </w:p>
    <w:p w14:paraId="7682AE96" w14:textId="77777777" w:rsidR="00E53FAC" w:rsidRPr="00E53FAC" w:rsidRDefault="00E53FAC" w:rsidP="00E53FAC">
      <w:pPr>
        <w:numPr>
          <w:ilvl w:val="0"/>
          <w:numId w:val="34"/>
        </w:numPr>
        <w:rPr>
          <w:rFonts w:cstheme="minorHAnsi"/>
          <w:sz w:val="24"/>
          <w:szCs w:val="24"/>
          <w:lang w:val="en-IN"/>
        </w:rPr>
      </w:pPr>
      <w:r w:rsidRPr="00E53FAC">
        <w:rPr>
          <w:rFonts w:cstheme="minorHAnsi"/>
          <w:b/>
          <w:bCs/>
          <w:sz w:val="24"/>
          <w:szCs w:val="24"/>
          <w:lang w:val="en-IN"/>
        </w:rPr>
        <w:t>Top Products</w:t>
      </w:r>
      <w:r w:rsidRPr="00E53FAC">
        <w:rPr>
          <w:rFonts w:cstheme="minorHAnsi"/>
          <w:sz w:val="24"/>
          <w:szCs w:val="24"/>
          <w:lang w:val="en-IN"/>
        </w:rPr>
        <w:t>: Ranks the top-selling products based on the quantity sold.</w:t>
      </w:r>
    </w:p>
    <w:p w14:paraId="0E70B977" w14:textId="77777777" w:rsidR="00E53FAC" w:rsidRPr="00E53FAC" w:rsidRDefault="00E53FAC" w:rsidP="00E53FAC">
      <w:pPr>
        <w:numPr>
          <w:ilvl w:val="0"/>
          <w:numId w:val="34"/>
        </w:numPr>
        <w:rPr>
          <w:rFonts w:cstheme="minorHAnsi"/>
          <w:sz w:val="24"/>
          <w:szCs w:val="24"/>
          <w:lang w:val="en-IN"/>
        </w:rPr>
      </w:pPr>
      <w:r w:rsidRPr="00E53FAC">
        <w:rPr>
          <w:rFonts w:cstheme="minorHAnsi"/>
          <w:b/>
          <w:bCs/>
          <w:sz w:val="24"/>
          <w:szCs w:val="24"/>
          <w:lang w:val="en-IN"/>
        </w:rPr>
        <w:t>Least Products</w:t>
      </w:r>
      <w:r w:rsidRPr="00E53FAC">
        <w:rPr>
          <w:rFonts w:cstheme="minorHAnsi"/>
          <w:sz w:val="24"/>
          <w:szCs w:val="24"/>
          <w:lang w:val="en-IN"/>
        </w:rPr>
        <w:t>: Identifies products with the least sales.</w:t>
      </w:r>
    </w:p>
    <w:p w14:paraId="1587BF35" w14:textId="77777777" w:rsidR="00E53FAC" w:rsidRPr="00E53FAC" w:rsidRDefault="00E53FAC" w:rsidP="00E53FAC">
      <w:pPr>
        <w:numPr>
          <w:ilvl w:val="0"/>
          <w:numId w:val="34"/>
        </w:numPr>
        <w:rPr>
          <w:rFonts w:cstheme="minorHAnsi"/>
          <w:sz w:val="24"/>
          <w:szCs w:val="24"/>
          <w:lang w:val="en-IN"/>
        </w:rPr>
      </w:pPr>
      <w:r w:rsidRPr="00E53FAC">
        <w:rPr>
          <w:rFonts w:cstheme="minorHAnsi"/>
          <w:b/>
          <w:bCs/>
          <w:sz w:val="24"/>
          <w:szCs w:val="24"/>
          <w:lang w:val="en-IN"/>
        </w:rPr>
        <w:t>Top Customers</w:t>
      </w:r>
      <w:r w:rsidRPr="00E53FAC">
        <w:rPr>
          <w:rFonts w:cstheme="minorHAnsi"/>
          <w:sz w:val="24"/>
          <w:szCs w:val="24"/>
          <w:lang w:val="en-IN"/>
        </w:rPr>
        <w:t>: Ranks customers based on the total amount spent and the number of purchases made.</w:t>
      </w:r>
    </w:p>
    <w:p w14:paraId="13BF17D8" w14:textId="77777777" w:rsidR="00E53FAC" w:rsidRPr="00E53FAC" w:rsidRDefault="00E53FAC" w:rsidP="00E53FAC">
      <w:pPr>
        <w:numPr>
          <w:ilvl w:val="0"/>
          <w:numId w:val="34"/>
        </w:numPr>
        <w:rPr>
          <w:rFonts w:cstheme="minorHAnsi"/>
          <w:sz w:val="24"/>
          <w:szCs w:val="24"/>
          <w:lang w:val="en-IN"/>
        </w:rPr>
      </w:pPr>
      <w:r w:rsidRPr="00E53FAC">
        <w:rPr>
          <w:rFonts w:cstheme="minorHAnsi"/>
          <w:b/>
          <w:bCs/>
          <w:sz w:val="24"/>
          <w:szCs w:val="24"/>
          <w:lang w:val="en-IN"/>
        </w:rPr>
        <w:t>Product Performance</w:t>
      </w:r>
      <w:r w:rsidRPr="00E53FAC">
        <w:rPr>
          <w:rFonts w:cstheme="minorHAnsi"/>
          <w:sz w:val="24"/>
          <w:szCs w:val="24"/>
          <w:lang w:val="en-IN"/>
        </w:rPr>
        <w:t>: Provides a comparison of the best-selling and least-selling products.</w:t>
      </w:r>
    </w:p>
    <w:p w14:paraId="250266CD" w14:textId="77777777" w:rsidR="00E53FAC" w:rsidRPr="00E53FAC" w:rsidRDefault="00E53FAC" w:rsidP="00E53FAC">
      <w:pPr>
        <w:rPr>
          <w:rFonts w:cstheme="minorHAnsi"/>
          <w:sz w:val="24"/>
          <w:szCs w:val="24"/>
          <w:lang w:val="en-IN"/>
        </w:rPr>
      </w:pPr>
      <w:r w:rsidRPr="00E53FAC">
        <w:rPr>
          <w:rFonts w:cstheme="minorHAnsi"/>
          <w:sz w:val="24"/>
          <w:szCs w:val="24"/>
          <w:lang w:val="en-IN"/>
        </w:rPr>
        <w:t>These functions aggregate data using SQL queries and return the results in a format suitable for visualization.</w:t>
      </w:r>
    </w:p>
    <w:p w14:paraId="682E9C30" w14:textId="77777777" w:rsidR="00E53FAC" w:rsidRPr="00E53FAC" w:rsidRDefault="00E53FAC" w:rsidP="00E53FAC">
      <w:pPr>
        <w:rPr>
          <w:rFonts w:cstheme="minorHAnsi"/>
          <w:b/>
          <w:bCs/>
          <w:sz w:val="24"/>
          <w:szCs w:val="24"/>
          <w:lang w:val="en-IN"/>
        </w:rPr>
      </w:pPr>
      <w:r w:rsidRPr="00E53FAC">
        <w:rPr>
          <w:rFonts w:cstheme="minorHAnsi"/>
          <w:b/>
          <w:bCs/>
          <w:sz w:val="24"/>
          <w:szCs w:val="24"/>
          <w:lang w:val="en-IN"/>
        </w:rPr>
        <w:t>3.4. Streamlit Interface</w:t>
      </w:r>
    </w:p>
    <w:p w14:paraId="5F2AD5D8" w14:textId="77777777" w:rsidR="00E53FAC" w:rsidRPr="00E53FAC" w:rsidRDefault="00E53FAC" w:rsidP="00E53FAC">
      <w:pPr>
        <w:rPr>
          <w:rFonts w:cstheme="minorHAnsi"/>
          <w:sz w:val="24"/>
          <w:szCs w:val="24"/>
          <w:lang w:val="en-IN"/>
        </w:rPr>
      </w:pPr>
      <w:r w:rsidRPr="00E53FAC">
        <w:rPr>
          <w:rFonts w:cstheme="minorHAnsi"/>
          <w:sz w:val="24"/>
          <w:szCs w:val="24"/>
          <w:lang w:val="en-IN"/>
        </w:rPr>
        <w:t>The Streamlit part of the application is responsible for presenting the data to the user. The key elements of the Streamlit dashboard are as follows:</w:t>
      </w:r>
    </w:p>
    <w:p w14:paraId="095ABBB4" w14:textId="77777777" w:rsidR="00E53FAC" w:rsidRPr="00E53FAC" w:rsidRDefault="00E53FAC" w:rsidP="00E53FAC">
      <w:pPr>
        <w:numPr>
          <w:ilvl w:val="0"/>
          <w:numId w:val="35"/>
        </w:numPr>
        <w:rPr>
          <w:rFonts w:cstheme="minorHAnsi"/>
          <w:sz w:val="24"/>
          <w:szCs w:val="24"/>
          <w:lang w:val="en-IN"/>
        </w:rPr>
      </w:pPr>
      <w:r w:rsidRPr="00E53FAC">
        <w:rPr>
          <w:rFonts w:cstheme="minorHAnsi"/>
          <w:b/>
          <w:bCs/>
          <w:sz w:val="24"/>
          <w:szCs w:val="24"/>
          <w:lang w:val="en-IN"/>
        </w:rPr>
        <w:t>Sales Report</w:t>
      </w:r>
      <w:r w:rsidRPr="00E53FAC">
        <w:rPr>
          <w:rFonts w:cstheme="minorHAnsi"/>
          <w:sz w:val="24"/>
          <w:szCs w:val="24"/>
          <w:lang w:val="en-IN"/>
        </w:rPr>
        <w:t>: Displays the total revenue, total sales, total products sold, and stock remaining.</w:t>
      </w:r>
    </w:p>
    <w:p w14:paraId="78DFA202" w14:textId="77777777" w:rsidR="00E53FAC" w:rsidRPr="00E53FAC" w:rsidRDefault="00E53FAC" w:rsidP="00E53FAC">
      <w:pPr>
        <w:numPr>
          <w:ilvl w:val="0"/>
          <w:numId w:val="35"/>
        </w:numPr>
        <w:rPr>
          <w:rFonts w:cstheme="minorHAnsi"/>
          <w:sz w:val="24"/>
          <w:szCs w:val="24"/>
          <w:lang w:val="en-IN"/>
        </w:rPr>
      </w:pPr>
      <w:r w:rsidRPr="00E53FAC">
        <w:rPr>
          <w:rFonts w:cstheme="minorHAnsi"/>
          <w:b/>
          <w:bCs/>
          <w:sz w:val="24"/>
          <w:szCs w:val="24"/>
          <w:lang w:val="en-IN"/>
        </w:rPr>
        <w:t>Top Products</w:t>
      </w:r>
      <w:r w:rsidRPr="00E53FAC">
        <w:rPr>
          <w:rFonts w:cstheme="minorHAnsi"/>
          <w:sz w:val="24"/>
          <w:szCs w:val="24"/>
          <w:lang w:val="en-IN"/>
        </w:rPr>
        <w:t>: Ranks and displays the top-selling products.</w:t>
      </w:r>
    </w:p>
    <w:p w14:paraId="36571AB7" w14:textId="77777777" w:rsidR="00E53FAC" w:rsidRPr="00E53FAC" w:rsidRDefault="00E53FAC" w:rsidP="00E53FAC">
      <w:pPr>
        <w:numPr>
          <w:ilvl w:val="0"/>
          <w:numId w:val="35"/>
        </w:numPr>
        <w:rPr>
          <w:rFonts w:cstheme="minorHAnsi"/>
          <w:sz w:val="24"/>
          <w:szCs w:val="24"/>
          <w:lang w:val="en-IN"/>
        </w:rPr>
      </w:pPr>
      <w:r w:rsidRPr="00E53FAC">
        <w:rPr>
          <w:rFonts w:cstheme="minorHAnsi"/>
          <w:b/>
          <w:bCs/>
          <w:sz w:val="24"/>
          <w:szCs w:val="24"/>
          <w:lang w:val="en-IN"/>
        </w:rPr>
        <w:t>Least Products</w:t>
      </w:r>
      <w:r w:rsidRPr="00E53FAC">
        <w:rPr>
          <w:rFonts w:cstheme="minorHAnsi"/>
          <w:sz w:val="24"/>
          <w:szCs w:val="24"/>
          <w:lang w:val="en-IN"/>
        </w:rPr>
        <w:t>: Ranks and displays the least-selling products.</w:t>
      </w:r>
    </w:p>
    <w:p w14:paraId="46A8BF36" w14:textId="77777777" w:rsidR="00E53FAC" w:rsidRPr="00E53FAC" w:rsidRDefault="00E53FAC" w:rsidP="00E53FAC">
      <w:pPr>
        <w:numPr>
          <w:ilvl w:val="0"/>
          <w:numId w:val="35"/>
        </w:numPr>
        <w:rPr>
          <w:rFonts w:cstheme="minorHAnsi"/>
          <w:sz w:val="24"/>
          <w:szCs w:val="24"/>
          <w:lang w:val="en-IN"/>
        </w:rPr>
      </w:pPr>
      <w:r w:rsidRPr="00E53FAC">
        <w:rPr>
          <w:rFonts w:cstheme="minorHAnsi"/>
          <w:b/>
          <w:bCs/>
          <w:sz w:val="24"/>
          <w:szCs w:val="24"/>
          <w:lang w:val="en-IN"/>
        </w:rPr>
        <w:t>Top Customers</w:t>
      </w:r>
      <w:r w:rsidRPr="00E53FAC">
        <w:rPr>
          <w:rFonts w:cstheme="minorHAnsi"/>
          <w:sz w:val="24"/>
          <w:szCs w:val="24"/>
          <w:lang w:val="en-IN"/>
        </w:rPr>
        <w:t>: Ranks and displays the top customers based on their total spending and the number of purchases.</w:t>
      </w:r>
    </w:p>
    <w:p w14:paraId="52BC6790" w14:textId="77777777" w:rsidR="00E53FAC" w:rsidRPr="00E53FAC" w:rsidRDefault="00E53FAC" w:rsidP="00E53FAC">
      <w:pPr>
        <w:numPr>
          <w:ilvl w:val="0"/>
          <w:numId w:val="35"/>
        </w:numPr>
        <w:rPr>
          <w:rFonts w:cstheme="minorHAnsi"/>
          <w:sz w:val="24"/>
          <w:szCs w:val="24"/>
          <w:lang w:val="en-IN"/>
        </w:rPr>
      </w:pPr>
      <w:r w:rsidRPr="00E53FAC">
        <w:rPr>
          <w:rFonts w:cstheme="minorHAnsi"/>
          <w:b/>
          <w:bCs/>
          <w:sz w:val="24"/>
          <w:szCs w:val="24"/>
          <w:lang w:val="en-IN"/>
        </w:rPr>
        <w:t>Product Performance</w:t>
      </w:r>
      <w:r w:rsidRPr="00E53FAC">
        <w:rPr>
          <w:rFonts w:cstheme="minorHAnsi"/>
          <w:sz w:val="24"/>
          <w:szCs w:val="24"/>
          <w:lang w:val="en-IN"/>
        </w:rPr>
        <w:t>: Displays trends for the best-selling and least-selling products in a visual format.</w:t>
      </w:r>
    </w:p>
    <w:p w14:paraId="20DDDD33" w14:textId="77777777" w:rsidR="00E53FAC" w:rsidRPr="00E53FAC" w:rsidRDefault="00000000" w:rsidP="00E53FAC">
      <w:pPr>
        <w:rPr>
          <w:rFonts w:cstheme="minorHAnsi"/>
          <w:sz w:val="24"/>
          <w:szCs w:val="24"/>
          <w:lang w:val="en-IN"/>
        </w:rPr>
      </w:pPr>
      <w:r>
        <w:rPr>
          <w:rFonts w:cstheme="minorHAnsi"/>
          <w:sz w:val="24"/>
          <w:szCs w:val="24"/>
          <w:lang w:val="en-IN"/>
        </w:rPr>
        <w:pict w14:anchorId="4FFF7236">
          <v:rect id="_x0000_i1028" style="width:0;height:1.5pt" o:hralign="center" o:hrstd="t" o:hr="t" fillcolor="#a0a0a0" stroked="f"/>
        </w:pict>
      </w:r>
    </w:p>
    <w:p w14:paraId="7A7BB7DA" w14:textId="77777777" w:rsidR="00E53FAC" w:rsidRPr="00E53FAC" w:rsidRDefault="00E53FAC" w:rsidP="00E53FAC">
      <w:pPr>
        <w:rPr>
          <w:rFonts w:cstheme="minorHAnsi"/>
          <w:b/>
          <w:bCs/>
          <w:sz w:val="24"/>
          <w:szCs w:val="24"/>
          <w:lang w:val="en-IN"/>
        </w:rPr>
      </w:pPr>
      <w:r w:rsidRPr="00E53FAC">
        <w:rPr>
          <w:rFonts w:cstheme="minorHAnsi"/>
          <w:b/>
          <w:bCs/>
          <w:sz w:val="24"/>
          <w:szCs w:val="24"/>
          <w:lang w:val="en-IN"/>
        </w:rPr>
        <w:t>4. Streamlit Dashboard Implementation</w:t>
      </w:r>
    </w:p>
    <w:p w14:paraId="77492D96" w14:textId="77777777" w:rsidR="00E53FAC" w:rsidRPr="00E53FAC" w:rsidRDefault="00E53FAC" w:rsidP="00E53FAC">
      <w:pPr>
        <w:rPr>
          <w:rFonts w:cstheme="minorHAnsi"/>
          <w:sz w:val="24"/>
          <w:szCs w:val="24"/>
          <w:lang w:val="en-IN"/>
        </w:rPr>
      </w:pPr>
      <w:r w:rsidRPr="00E53FAC">
        <w:rPr>
          <w:rFonts w:cstheme="minorHAnsi"/>
          <w:sz w:val="24"/>
          <w:szCs w:val="24"/>
          <w:lang w:val="en-IN"/>
        </w:rPr>
        <w:t>The Streamlit dashboard provides an interactive experience for users to monitor and visualize business performance. The dashboard includes various sections such as:</w:t>
      </w:r>
    </w:p>
    <w:p w14:paraId="4D66DC63" w14:textId="77777777" w:rsidR="00E53FAC" w:rsidRPr="00E53FAC" w:rsidRDefault="00E53FAC" w:rsidP="00E53FAC">
      <w:pPr>
        <w:numPr>
          <w:ilvl w:val="0"/>
          <w:numId w:val="36"/>
        </w:numPr>
        <w:rPr>
          <w:rFonts w:cstheme="minorHAnsi"/>
          <w:sz w:val="24"/>
          <w:szCs w:val="24"/>
          <w:lang w:val="en-IN"/>
        </w:rPr>
      </w:pPr>
      <w:r w:rsidRPr="00E53FAC">
        <w:rPr>
          <w:rFonts w:cstheme="minorHAnsi"/>
          <w:b/>
          <w:bCs/>
          <w:sz w:val="24"/>
          <w:szCs w:val="24"/>
          <w:lang w:val="en-IN"/>
        </w:rPr>
        <w:t>Sales Report</w:t>
      </w:r>
      <w:r w:rsidRPr="00E53FAC">
        <w:rPr>
          <w:rFonts w:cstheme="minorHAnsi"/>
          <w:sz w:val="24"/>
          <w:szCs w:val="24"/>
          <w:lang w:val="en-IN"/>
        </w:rPr>
        <w:t>: Displays key performance indicators such as total revenue, total sales, total products sold, and remaining stock levels.</w:t>
      </w:r>
    </w:p>
    <w:p w14:paraId="7E219668" w14:textId="77777777" w:rsidR="00E53FAC" w:rsidRPr="00E53FAC" w:rsidRDefault="00E53FAC" w:rsidP="00E53FAC">
      <w:pPr>
        <w:numPr>
          <w:ilvl w:val="0"/>
          <w:numId w:val="36"/>
        </w:numPr>
        <w:rPr>
          <w:rFonts w:cstheme="minorHAnsi"/>
          <w:sz w:val="24"/>
          <w:szCs w:val="24"/>
          <w:lang w:val="en-IN"/>
        </w:rPr>
      </w:pPr>
      <w:r w:rsidRPr="00E53FAC">
        <w:rPr>
          <w:rFonts w:cstheme="minorHAnsi"/>
          <w:b/>
          <w:bCs/>
          <w:sz w:val="24"/>
          <w:szCs w:val="24"/>
          <w:lang w:val="en-IN"/>
        </w:rPr>
        <w:t>Top Products</w:t>
      </w:r>
      <w:r w:rsidRPr="00E53FAC">
        <w:rPr>
          <w:rFonts w:cstheme="minorHAnsi"/>
          <w:sz w:val="24"/>
          <w:szCs w:val="24"/>
          <w:lang w:val="en-IN"/>
        </w:rPr>
        <w:t>: Ranks and displays the top-selling products based on total sales, with details on their stock levels.</w:t>
      </w:r>
    </w:p>
    <w:p w14:paraId="699408D1" w14:textId="77777777" w:rsidR="00E53FAC" w:rsidRPr="00E53FAC" w:rsidRDefault="00E53FAC" w:rsidP="00E53FAC">
      <w:pPr>
        <w:numPr>
          <w:ilvl w:val="0"/>
          <w:numId w:val="36"/>
        </w:numPr>
        <w:rPr>
          <w:rFonts w:cstheme="minorHAnsi"/>
          <w:sz w:val="24"/>
          <w:szCs w:val="24"/>
          <w:lang w:val="en-IN"/>
        </w:rPr>
      </w:pPr>
      <w:r w:rsidRPr="00E53FAC">
        <w:rPr>
          <w:rFonts w:cstheme="minorHAnsi"/>
          <w:b/>
          <w:bCs/>
          <w:sz w:val="24"/>
          <w:szCs w:val="24"/>
          <w:lang w:val="en-IN"/>
        </w:rPr>
        <w:t>Least Products</w:t>
      </w:r>
      <w:r w:rsidRPr="00E53FAC">
        <w:rPr>
          <w:rFonts w:cstheme="minorHAnsi"/>
          <w:sz w:val="24"/>
          <w:szCs w:val="24"/>
          <w:lang w:val="en-IN"/>
        </w:rPr>
        <w:t>: Ranks and displays products with the least number of sales, allowing users to identify underperforming products.</w:t>
      </w:r>
    </w:p>
    <w:p w14:paraId="6F232FA3" w14:textId="77777777" w:rsidR="00E53FAC" w:rsidRPr="00E53FAC" w:rsidRDefault="00E53FAC" w:rsidP="00E53FAC">
      <w:pPr>
        <w:numPr>
          <w:ilvl w:val="0"/>
          <w:numId w:val="36"/>
        </w:numPr>
        <w:rPr>
          <w:rFonts w:cstheme="minorHAnsi"/>
          <w:sz w:val="24"/>
          <w:szCs w:val="24"/>
          <w:lang w:val="en-IN"/>
        </w:rPr>
      </w:pPr>
      <w:r w:rsidRPr="00E53FAC">
        <w:rPr>
          <w:rFonts w:cstheme="minorHAnsi"/>
          <w:b/>
          <w:bCs/>
          <w:sz w:val="24"/>
          <w:szCs w:val="24"/>
          <w:lang w:val="en-IN"/>
        </w:rPr>
        <w:t>Top Customers</w:t>
      </w:r>
      <w:r w:rsidRPr="00E53FAC">
        <w:rPr>
          <w:rFonts w:cstheme="minorHAnsi"/>
          <w:sz w:val="24"/>
          <w:szCs w:val="24"/>
          <w:lang w:val="en-IN"/>
        </w:rPr>
        <w:t>: Ranks customers based on total spending and the number of purchases, providing insights into the most valuable customers.</w:t>
      </w:r>
    </w:p>
    <w:p w14:paraId="33E767C4" w14:textId="77777777" w:rsidR="00E53FAC" w:rsidRDefault="00E53FAC" w:rsidP="00E53FAC">
      <w:pPr>
        <w:numPr>
          <w:ilvl w:val="0"/>
          <w:numId w:val="36"/>
        </w:numPr>
        <w:rPr>
          <w:rFonts w:cstheme="minorHAnsi"/>
          <w:sz w:val="24"/>
          <w:szCs w:val="24"/>
          <w:lang w:val="en-IN"/>
        </w:rPr>
      </w:pPr>
      <w:r w:rsidRPr="00E53FAC">
        <w:rPr>
          <w:rFonts w:cstheme="minorHAnsi"/>
          <w:b/>
          <w:bCs/>
          <w:sz w:val="24"/>
          <w:szCs w:val="24"/>
          <w:lang w:val="en-IN"/>
        </w:rPr>
        <w:t>Product Performance</w:t>
      </w:r>
      <w:r w:rsidRPr="00E53FAC">
        <w:rPr>
          <w:rFonts w:cstheme="minorHAnsi"/>
          <w:sz w:val="24"/>
          <w:szCs w:val="24"/>
          <w:lang w:val="en-IN"/>
        </w:rPr>
        <w:t>: Compares best-selling and least-selling products, providing a snapshot of product trends.</w:t>
      </w:r>
    </w:p>
    <w:p w14:paraId="5363EEAD" w14:textId="77777777" w:rsidR="00E53FAC" w:rsidRDefault="00E53FAC" w:rsidP="00E53FAC">
      <w:pPr>
        <w:rPr>
          <w:rFonts w:cstheme="minorHAnsi"/>
          <w:sz w:val="24"/>
          <w:szCs w:val="24"/>
          <w:lang w:val="en-IN"/>
        </w:rPr>
      </w:pPr>
    </w:p>
    <w:p w14:paraId="0AD2E8DD" w14:textId="348836BC" w:rsidR="00E53FAC" w:rsidRDefault="00E53FAC" w:rsidP="00E53FAC">
      <w:pPr>
        <w:rPr>
          <w:rFonts w:cstheme="minorHAnsi"/>
          <w:sz w:val="24"/>
          <w:szCs w:val="24"/>
          <w:lang w:val="en-IN"/>
        </w:rPr>
      </w:pPr>
      <w:r>
        <w:rPr>
          <w:rFonts w:cstheme="minorHAnsi"/>
          <w:noProof/>
          <w:sz w:val="24"/>
          <w:szCs w:val="24"/>
          <w:lang w:val="en-IN"/>
        </w:rPr>
        <w:lastRenderedPageBreak/>
        <w:drawing>
          <wp:inline distT="0" distB="0" distL="0" distR="0" wp14:anchorId="68A8A4E2" wp14:editId="09368963">
            <wp:extent cx="5943600" cy="2478405"/>
            <wp:effectExtent l="0" t="0" r="0" b="0"/>
            <wp:docPr id="120156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67281" name="Picture 12015672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16A0A966" w14:textId="77777777" w:rsidR="00E53FAC" w:rsidRDefault="00E53FAC" w:rsidP="00E53FAC">
      <w:pPr>
        <w:rPr>
          <w:rFonts w:cstheme="minorHAnsi"/>
          <w:sz w:val="24"/>
          <w:szCs w:val="24"/>
          <w:lang w:val="en-IN"/>
        </w:rPr>
      </w:pPr>
    </w:p>
    <w:p w14:paraId="172CA716" w14:textId="77777777" w:rsidR="00E53FAC" w:rsidRDefault="00E53FAC" w:rsidP="00E53FAC">
      <w:pPr>
        <w:rPr>
          <w:rFonts w:cstheme="minorHAnsi"/>
          <w:sz w:val="24"/>
          <w:szCs w:val="24"/>
          <w:lang w:val="en-IN"/>
        </w:rPr>
      </w:pPr>
    </w:p>
    <w:p w14:paraId="11C3B389" w14:textId="77777777" w:rsidR="00E53FAC" w:rsidRDefault="00E53FAC" w:rsidP="00E53FAC">
      <w:pPr>
        <w:rPr>
          <w:rFonts w:cstheme="minorHAnsi"/>
          <w:sz w:val="24"/>
          <w:szCs w:val="24"/>
          <w:lang w:val="en-IN"/>
        </w:rPr>
      </w:pPr>
    </w:p>
    <w:p w14:paraId="62C9F940" w14:textId="77777777" w:rsidR="00E53FAC" w:rsidRDefault="00E53FAC" w:rsidP="00E53FAC">
      <w:pPr>
        <w:rPr>
          <w:rFonts w:cstheme="minorHAnsi"/>
          <w:sz w:val="24"/>
          <w:szCs w:val="24"/>
          <w:lang w:val="en-IN"/>
        </w:rPr>
      </w:pPr>
    </w:p>
    <w:p w14:paraId="3F354630" w14:textId="77777777" w:rsidR="00E53FAC" w:rsidRDefault="00E53FAC" w:rsidP="00E53FAC">
      <w:pPr>
        <w:rPr>
          <w:rFonts w:cstheme="minorHAnsi"/>
          <w:sz w:val="24"/>
          <w:szCs w:val="24"/>
          <w:lang w:val="en-IN"/>
        </w:rPr>
      </w:pPr>
    </w:p>
    <w:p w14:paraId="1810C6A9" w14:textId="60D3FA36" w:rsidR="00E53FAC" w:rsidRDefault="00E53FAC" w:rsidP="00E53FAC">
      <w:pPr>
        <w:rPr>
          <w:rFonts w:cstheme="minorHAnsi"/>
          <w:sz w:val="24"/>
          <w:szCs w:val="24"/>
          <w:lang w:val="en-IN"/>
        </w:rPr>
      </w:pPr>
      <w:r>
        <w:rPr>
          <w:rFonts w:cstheme="minorHAnsi"/>
          <w:noProof/>
          <w:sz w:val="24"/>
          <w:szCs w:val="24"/>
          <w:lang w:val="en-IN"/>
        </w:rPr>
        <w:drawing>
          <wp:inline distT="0" distB="0" distL="0" distR="0" wp14:anchorId="3F32D4FD" wp14:editId="41B649B5">
            <wp:extent cx="5943600" cy="2175510"/>
            <wp:effectExtent l="0" t="0" r="0" b="0"/>
            <wp:docPr id="635905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05070" name="Picture 6359050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2091C5C9" w14:textId="77777777" w:rsidR="00E53FAC" w:rsidRDefault="00E53FAC" w:rsidP="00E53FAC">
      <w:pPr>
        <w:rPr>
          <w:rFonts w:cstheme="minorHAnsi"/>
          <w:sz w:val="24"/>
          <w:szCs w:val="24"/>
          <w:lang w:val="en-IN"/>
        </w:rPr>
      </w:pPr>
    </w:p>
    <w:p w14:paraId="04736623" w14:textId="77777777" w:rsidR="00E53FAC" w:rsidRDefault="00E53FAC" w:rsidP="00E53FAC">
      <w:pPr>
        <w:rPr>
          <w:rFonts w:cstheme="minorHAnsi"/>
          <w:sz w:val="24"/>
          <w:szCs w:val="24"/>
          <w:lang w:val="en-IN"/>
        </w:rPr>
      </w:pPr>
    </w:p>
    <w:p w14:paraId="62C7C7FE" w14:textId="5788A630" w:rsidR="00E53FAC" w:rsidRDefault="00E53FAC" w:rsidP="00E53FAC">
      <w:pPr>
        <w:rPr>
          <w:rFonts w:cstheme="minorHAnsi"/>
          <w:sz w:val="24"/>
          <w:szCs w:val="24"/>
          <w:lang w:val="en-IN"/>
        </w:rPr>
      </w:pPr>
      <w:r>
        <w:rPr>
          <w:rFonts w:cstheme="minorHAnsi"/>
          <w:noProof/>
          <w:sz w:val="24"/>
          <w:szCs w:val="24"/>
          <w:lang w:val="en-IN"/>
        </w:rPr>
        <w:lastRenderedPageBreak/>
        <w:drawing>
          <wp:inline distT="0" distB="0" distL="0" distR="0" wp14:anchorId="305C6BDC" wp14:editId="524BD1A3">
            <wp:extent cx="5943600" cy="2944495"/>
            <wp:effectExtent l="0" t="0" r="0" b="8255"/>
            <wp:docPr id="1322249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49864" name="Picture 13222498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p w14:paraId="62E3FC6D" w14:textId="77777777" w:rsidR="00E53FAC" w:rsidRDefault="00E53FAC" w:rsidP="00E53FAC">
      <w:pPr>
        <w:rPr>
          <w:rFonts w:cstheme="minorHAnsi"/>
          <w:sz w:val="24"/>
          <w:szCs w:val="24"/>
          <w:lang w:val="en-IN"/>
        </w:rPr>
      </w:pPr>
    </w:p>
    <w:p w14:paraId="473F6102" w14:textId="77777777" w:rsidR="00E53FAC" w:rsidRDefault="00E53FAC" w:rsidP="00E53FAC">
      <w:pPr>
        <w:rPr>
          <w:rFonts w:cstheme="minorHAnsi"/>
          <w:sz w:val="24"/>
          <w:szCs w:val="24"/>
          <w:lang w:val="en-IN"/>
        </w:rPr>
      </w:pPr>
    </w:p>
    <w:p w14:paraId="7FA5240C" w14:textId="77777777" w:rsidR="00E53FAC" w:rsidRDefault="00E53FAC" w:rsidP="00E53FAC">
      <w:pPr>
        <w:rPr>
          <w:rFonts w:cstheme="minorHAnsi"/>
          <w:sz w:val="24"/>
          <w:szCs w:val="24"/>
          <w:lang w:val="en-IN"/>
        </w:rPr>
      </w:pPr>
    </w:p>
    <w:p w14:paraId="21FC4694" w14:textId="1F5E967D" w:rsidR="00E53FAC" w:rsidRDefault="00E53FAC" w:rsidP="00E53FAC">
      <w:pPr>
        <w:rPr>
          <w:rFonts w:cstheme="minorHAnsi"/>
          <w:sz w:val="24"/>
          <w:szCs w:val="24"/>
          <w:lang w:val="en-IN"/>
        </w:rPr>
      </w:pPr>
      <w:r>
        <w:rPr>
          <w:rFonts w:cstheme="minorHAnsi"/>
          <w:noProof/>
          <w:sz w:val="24"/>
          <w:szCs w:val="24"/>
          <w:lang w:val="en-IN"/>
        </w:rPr>
        <w:drawing>
          <wp:inline distT="0" distB="0" distL="0" distR="0" wp14:anchorId="0ABFEE2A" wp14:editId="65E264C1">
            <wp:extent cx="5943600" cy="3784600"/>
            <wp:effectExtent l="0" t="0" r="0" b="6350"/>
            <wp:docPr id="1678853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53382" name="Picture 1678853382"/>
                    <pic:cNvPicPr/>
                  </pic:nvPicPr>
                  <pic:blipFill>
                    <a:blip r:embed="rId11">
                      <a:extLst>
                        <a:ext uri="{28A0092B-C50C-407E-A947-70E740481C1C}">
                          <a14:useLocalDpi xmlns:a14="http://schemas.microsoft.com/office/drawing/2010/main" val="0"/>
                        </a:ext>
                      </a:extLst>
                    </a:blip>
                    <a:stretch>
                      <a:fillRect/>
                    </a:stretch>
                  </pic:blipFill>
                  <pic:spPr>
                    <a:xfrm>
                      <a:off x="0" y="0"/>
                      <a:ext cx="5943600" cy="3784600"/>
                    </a:xfrm>
                    <a:prstGeom prst="rect">
                      <a:avLst/>
                    </a:prstGeom>
                  </pic:spPr>
                </pic:pic>
              </a:graphicData>
            </a:graphic>
          </wp:inline>
        </w:drawing>
      </w:r>
    </w:p>
    <w:p w14:paraId="505E275D" w14:textId="77777777" w:rsidR="00E53FAC" w:rsidRDefault="00E53FAC" w:rsidP="00E53FAC">
      <w:pPr>
        <w:rPr>
          <w:rFonts w:cstheme="minorHAnsi"/>
          <w:sz w:val="24"/>
          <w:szCs w:val="24"/>
          <w:lang w:val="en-IN"/>
        </w:rPr>
      </w:pPr>
    </w:p>
    <w:p w14:paraId="22DDB644" w14:textId="77777777" w:rsidR="00E53FAC" w:rsidRDefault="00E53FAC" w:rsidP="00E53FAC">
      <w:pPr>
        <w:rPr>
          <w:rFonts w:cstheme="minorHAnsi"/>
          <w:sz w:val="24"/>
          <w:szCs w:val="24"/>
          <w:lang w:val="en-IN"/>
        </w:rPr>
      </w:pPr>
    </w:p>
    <w:p w14:paraId="33BF5897" w14:textId="77777777" w:rsidR="00E53FAC" w:rsidRDefault="00E53FAC" w:rsidP="00E53FAC">
      <w:pPr>
        <w:rPr>
          <w:rFonts w:cstheme="minorHAnsi"/>
          <w:sz w:val="24"/>
          <w:szCs w:val="24"/>
          <w:lang w:val="en-IN"/>
        </w:rPr>
      </w:pPr>
    </w:p>
    <w:p w14:paraId="43E2DBCF" w14:textId="77777777" w:rsidR="00E53FAC" w:rsidRDefault="00E53FAC" w:rsidP="00E53FAC">
      <w:pPr>
        <w:rPr>
          <w:rFonts w:cstheme="minorHAnsi"/>
          <w:sz w:val="24"/>
          <w:szCs w:val="24"/>
          <w:lang w:val="en-IN"/>
        </w:rPr>
      </w:pPr>
    </w:p>
    <w:p w14:paraId="2969D861" w14:textId="77777777" w:rsidR="00E53FAC" w:rsidRDefault="00E53FAC" w:rsidP="00E53FAC">
      <w:pPr>
        <w:rPr>
          <w:rFonts w:cstheme="minorHAnsi"/>
          <w:sz w:val="24"/>
          <w:szCs w:val="24"/>
          <w:lang w:val="en-IN"/>
        </w:rPr>
      </w:pPr>
    </w:p>
    <w:p w14:paraId="508496C5" w14:textId="77777777" w:rsidR="00E53FAC" w:rsidRDefault="00E53FAC" w:rsidP="00E53FAC">
      <w:pPr>
        <w:rPr>
          <w:rFonts w:cstheme="minorHAnsi"/>
          <w:sz w:val="24"/>
          <w:szCs w:val="24"/>
          <w:lang w:val="en-IN"/>
        </w:rPr>
      </w:pPr>
    </w:p>
    <w:p w14:paraId="4B864D04" w14:textId="77777777" w:rsidR="00E53FAC" w:rsidRDefault="00E53FAC" w:rsidP="00E53FAC">
      <w:pPr>
        <w:rPr>
          <w:rFonts w:cstheme="minorHAnsi"/>
          <w:sz w:val="24"/>
          <w:szCs w:val="24"/>
          <w:lang w:val="en-IN"/>
        </w:rPr>
      </w:pPr>
    </w:p>
    <w:p w14:paraId="130694B5" w14:textId="77777777" w:rsidR="00E53FAC" w:rsidRDefault="00E53FAC" w:rsidP="00E53FAC">
      <w:pPr>
        <w:rPr>
          <w:rFonts w:cstheme="minorHAnsi"/>
          <w:sz w:val="24"/>
          <w:szCs w:val="24"/>
          <w:lang w:val="en-IN"/>
        </w:rPr>
      </w:pPr>
    </w:p>
    <w:p w14:paraId="1B027073" w14:textId="77777777" w:rsidR="00E53FAC" w:rsidRPr="00E53FAC" w:rsidRDefault="00E53FAC" w:rsidP="00E53FAC">
      <w:pPr>
        <w:rPr>
          <w:rFonts w:cstheme="minorHAnsi"/>
          <w:sz w:val="24"/>
          <w:szCs w:val="24"/>
          <w:lang w:val="en-IN"/>
        </w:rPr>
      </w:pPr>
    </w:p>
    <w:p w14:paraId="4F84A53E" w14:textId="77777777" w:rsidR="00E53FAC" w:rsidRPr="00E53FAC" w:rsidRDefault="00E53FAC" w:rsidP="00E53FAC">
      <w:pPr>
        <w:rPr>
          <w:rFonts w:cstheme="minorHAnsi"/>
          <w:sz w:val="24"/>
          <w:szCs w:val="24"/>
          <w:lang w:val="en-IN"/>
        </w:rPr>
      </w:pPr>
      <w:r w:rsidRPr="00E53FAC">
        <w:rPr>
          <w:rFonts w:cstheme="minorHAnsi"/>
          <w:sz w:val="24"/>
          <w:szCs w:val="24"/>
          <w:lang w:val="en-IN"/>
        </w:rPr>
        <w:t>These sections allow users to interact with the data and make business decisions based on real-time insights. Additionally, the dashboard allows for dynamic querying and real-time updates, ensuring that the data presented is always up to date.</w:t>
      </w:r>
    </w:p>
    <w:p w14:paraId="2EC4099A" w14:textId="77777777" w:rsidR="00E53FAC" w:rsidRPr="00E53FAC" w:rsidRDefault="00000000" w:rsidP="00E53FAC">
      <w:pPr>
        <w:rPr>
          <w:rFonts w:cstheme="minorHAnsi"/>
          <w:sz w:val="24"/>
          <w:szCs w:val="24"/>
          <w:lang w:val="en-IN"/>
        </w:rPr>
      </w:pPr>
      <w:r>
        <w:rPr>
          <w:rFonts w:cstheme="minorHAnsi"/>
          <w:sz w:val="24"/>
          <w:szCs w:val="24"/>
          <w:lang w:val="en-IN"/>
        </w:rPr>
        <w:pict w14:anchorId="15CD5850">
          <v:rect id="_x0000_i1029" style="width:0;height:1.5pt" o:hralign="center" o:hrstd="t" o:hr="t" fillcolor="#a0a0a0" stroked="f"/>
        </w:pict>
      </w:r>
    </w:p>
    <w:p w14:paraId="31B116C3" w14:textId="77777777" w:rsidR="00E53FAC" w:rsidRPr="00E53FAC" w:rsidRDefault="00E53FAC" w:rsidP="00E53FAC">
      <w:pPr>
        <w:rPr>
          <w:rFonts w:cstheme="minorHAnsi"/>
          <w:b/>
          <w:bCs/>
          <w:sz w:val="24"/>
          <w:szCs w:val="24"/>
          <w:lang w:val="en-IN"/>
        </w:rPr>
      </w:pPr>
      <w:r w:rsidRPr="00E53FAC">
        <w:rPr>
          <w:rFonts w:cstheme="minorHAnsi"/>
          <w:b/>
          <w:bCs/>
          <w:sz w:val="24"/>
          <w:szCs w:val="24"/>
          <w:lang w:val="en-IN"/>
        </w:rPr>
        <w:t>5. Conclusion</w:t>
      </w:r>
    </w:p>
    <w:p w14:paraId="71C30B0E" w14:textId="77777777" w:rsidR="00E53FAC" w:rsidRPr="00E53FAC" w:rsidRDefault="00E53FAC" w:rsidP="00E53FAC">
      <w:pPr>
        <w:rPr>
          <w:rFonts w:cstheme="minorHAnsi"/>
          <w:sz w:val="24"/>
          <w:szCs w:val="24"/>
          <w:lang w:val="en-IN"/>
        </w:rPr>
      </w:pPr>
      <w:r w:rsidRPr="00E53FAC">
        <w:rPr>
          <w:rFonts w:cstheme="minorHAnsi"/>
          <w:sz w:val="24"/>
          <w:szCs w:val="24"/>
          <w:lang w:val="en-IN"/>
        </w:rPr>
        <w:t xml:space="preserve">This project integrates a database management system with an interactive analytics dashboard to monitor key business metrics. The </w:t>
      </w:r>
      <w:r w:rsidRPr="00E53FAC">
        <w:rPr>
          <w:rFonts w:cstheme="minorHAnsi"/>
          <w:b/>
          <w:bCs/>
          <w:sz w:val="24"/>
          <w:szCs w:val="24"/>
          <w:lang w:val="en-IN"/>
        </w:rPr>
        <w:t>MySQL database</w:t>
      </w:r>
      <w:r w:rsidRPr="00E53FAC">
        <w:rPr>
          <w:rFonts w:cstheme="minorHAnsi"/>
          <w:sz w:val="24"/>
          <w:szCs w:val="24"/>
          <w:lang w:val="en-IN"/>
        </w:rPr>
        <w:t xml:space="preserve"> stores and manages customer, product, and purchase data, while </w:t>
      </w:r>
      <w:r w:rsidRPr="00E53FAC">
        <w:rPr>
          <w:rFonts w:cstheme="minorHAnsi"/>
          <w:b/>
          <w:bCs/>
          <w:sz w:val="24"/>
          <w:szCs w:val="24"/>
          <w:lang w:val="en-IN"/>
        </w:rPr>
        <w:t>Streamlit</w:t>
      </w:r>
      <w:r w:rsidRPr="00E53FAC">
        <w:rPr>
          <w:rFonts w:cstheme="minorHAnsi"/>
          <w:sz w:val="24"/>
          <w:szCs w:val="24"/>
          <w:lang w:val="en-IN"/>
        </w:rPr>
        <w:t xml:space="preserve"> provides a user-friendly interface to visualize and analyze the data.</w:t>
      </w:r>
    </w:p>
    <w:p w14:paraId="628C1E95" w14:textId="77777777" w:rsidR="00E53FAC" w:rsidRPr="00E53FAC" w:rsidRDefault="00E53FAC" w:rsidP="00E53FAC">
      <w:pPr>
        <w:rPr>
          <w:rFonts w:cstheme="minorHAnsi"/>
          <w:sz w:val="24"/>
          <w:szCs w:val="24"/>
          <w:lang w:val="en-IN"/>
        </w:rPr>
      </w:pPr>
      <w:r w:rsidRPr="00E53FAC">
        <w:rPr>
          <w:rFonts w:cstheme="minorHAnsi"/>
          <w:sz w:val="24"/>
          <w:szCs w:val="24"/>
          <w:lang w:val="en-IN"/>
        </w:rPr>
        <w:t xml:space="preserve">With features such as </w:t>
      </w:r>
      <w:r w:rsidRPr="00E53FAC">
        <w:rPr>
          <w:rFonts w:cstheme="minorHAnsi"/>
          <w:b/>
          <w:bCs/>
          <w:sz w:val="24"/>
          <w:szCs w:val="24"/>
          <w:lang w:val="en-IN"/>
        </w:rPr>
        <w:t>real-time sales reports</w:t>
      </w:r>
      <w:r w:rsidRPr="00E53FAC">
        <w:rPr>
          <w:rFonts w:cstheme="minorHAnsi"/>
          <w:sz w:val="24"/>
          <w:szCs w:val="24"/>
          <w:lang w:val="en-IN"/>
        </w:rPr>
        <w:t xml:space="preserve">, </w:t>
      </w:r>
      <w:r w:rsidRPr="00E53FAC">
        <w:rPr>
          <w:rFonts w:cstheme="minorHAnsi"/>
          <w:b/>
          <w:bCs/>
          <w:sz w:val="24"/>
          <w:szCs w:val="24"/>
          <w:lang w:val="en-IN"/>
        </w:rPr>
        <w:t>top products</w:t>
      </w:r>
      <w:r w:rsidRPr="00E53FAC">
        <w:rPr>
          <w:rFonts w:cstheme="minorHAnsi"/>
          <w:sz w:val="24"/>
          <w:szCs w:val="24"/>
          <w:lang w:val="en-IN"/>
        </w:rPr>
        <w:t xml:space="preserve">, </w:t>
      </w:r>
      <w:r w:rsidRPr="00E53FAC">
        <w:rPr>
          <w:rFonts w:cstheme="minorHAnsi"/>
          <w:b/>
          <w:bCs/>
          <w:sz w:val="24"/>
          <w:szCs w:val="24"/>
          <w:lang w:val="en-IN"/>
        </w:rPr>
        <w:t>customer insights</w:t>
      </w:r>
      <w:r w:rsidRPr="00E53FAC">
        <w:rPr>
          <w:rFonts w:cstheme="minorHAnsi"/>
          <w:sz w:val="24"/>
          <w:szCs w:val="24"/>
          <w:lang w:val="en-IN"/>
        </w:rPr>
        <w:t xml:space="preserve">, and </w:t>
      </w:r>
      <w:r w:rsidRPr="00E53FAC">
        <w:rPr>
          <w:rFonts w:cstheme="minorHAnsi"/>
          <w:b/>
          <w:bCs/>
          <w:sz w:val="24"/>
          <w:szCs w:val="24"/>
          <w:lang w:val="en-IN"/>
        </w:rPr>
        <w:t>product performance analysis</w:t>
      </w:r>
      <w:r w:rsidRPr="00E53FAC">
        <w:rPr>
          <w:rFonts w:cstheme="minorHAnsi"/>
          <w:sz w:val="24"/>
          <w:szCs w:val="24"/>
          <w:lang w:val="en-IN"/>
        </w:rPr>
        <w:t>, the system enables businesses to make informed decisions and gain valuable insights into their operations. The integration of MySQL with Streamlit allows for scalable and interactive reporting, while the database management ensures data integrity and accessibility.</w:t>
      </w:r>
    </w:p>
    <w:p w14:paraId="3D378B33" w14:textId="77777777" w:rsidR="00A9204E" w:rsidRPr="00E53FAC" w:rsidRDefault="00A9204E" w:rsidP="00E53FAC">
      <w:pPr>
        <w:rPr>
          <w:rFonts w:cstheme="minorHAnsi"/>
          <w:sz w:val="24"/>
          <w:szCs w:val="24"/>
        </w:rPr>
      </w:pPr>
    </w:p>
    <w:sectPr w:rsidR="00A9204E" w:rsidRPr="00E53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1149A4"/>
    <w:multiLevelType w:val="multilevel"/>
    <w:tmpl w:val="CDDE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347DAB"/>
    <w:multiLevelType w:val="multilevel"/>
    <w:tmpl w:val="DD548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0F12C04"/>
    <w:multiLevelType w:val="multilevel"/>
    <w:tmpl w:val="86A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E4CAD"/>
    <w:multiLevelType w:val="multilevel"/>
    <w:tmpl w:val="B386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D050429"/>
    <w:multiLevelType w:val="multilevel"/>
    <w:tmpl w:val="84762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0931FE"/>
    <w:multiLevelType w:val="multilevel"/>
    <w:tmpl w:val="43603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A475B50"/>
    <w:multiLevelType w:val="multilevel"/>
    <w:tmpl w:val="93FCB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C9D3FD9"/>
    <w:multiLevelType w:val="multilevel"/>
    <w:tmpl w:val="770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29714B4"/>
    <w:multiLevelType w:val="multilevel"/>
    <w:tmpl w:val="C3DC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4438CA"/>
    <w:multiLevelType w:val="multilevel"/>
    <w:tmpl w:val="D954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60707F"/>
    <w:multiLevelType w:val="multilevel"/>
    <w:tmpl w:val="1FC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AA5485"/>
    <w:multiLevelType w:val="multilevel"/>
    <w:tmpl w:val="501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FA81769"/>
    <w:multiLevelType w:val="multilevel"/>
    <w:tmpl w:val="ADA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738507">
    <w:abstractNumId w:val="26"/>
  </w:num>
  <w:num w:numId="2" w16cid:durableId="2001695742">
    <w:abstractNumId w:val="14"/>
  </w:num>
  <w:num w:numId="3" w16cid:durableId="1950703237">
    <w:abstractNumId w:val="10"/>
  </w:num>
  <w:num w:numId="4" w16cid:durableId="951203614">
    <w:abstractNumId w:val="32"/>
  </w:num>
  <w:num w:numId="5" w16cid:durableId="852110391">
    <w:abstractNumId w:val="17"/>
  </w:num>
  <w:num w:numId="6" w16cid:durableId="2136436742">
    <w:abstractNumId w:val="21"/>
  </w:num>
  <w:num w:numId="7" w16cid:durableId="313413299">
    <w:abstractNumId w:val="24"/>
  </w:num>
  <w:num w:numId="8" w16cid:durableId="1345747405">
    <w:abstractNumId w:val="9"/>
  </w:num>
  <w:num w:numId="9" w16cid:durableId="1115901062">
    <w:abstractNumId w:val="7"/>
  </w:num>
  <w:num w:numId="10" w16cid:durableId="1655643194">
    <w:abstractNumId w:val="6"/>
  </w:num>
  <w:num w:numId="11" w16cid:durableId="599530971">
    <w:abstractNumId w:val="5"/>
  </w:num>
  <w:num w:numId="12" w16cid:durableId="837503635">
    <w:abstractNumId w:val="4"/>
  </w:num>
  <w:num w:numId="13" w16cid:durableId="1015569857">
    <w:abstractNumId w:val="8"/>
  </w:num>
  <w:num w:numId="14" w16cid:durableId="1938706435">
    <w:abstractNumId w:val="3"/>
  </w:num>
  <w:num w:numId="15" w16cid:durableId="1970281582">
    <w:abstractNumId w:val="2"/>
  </w:num>
  <w:num w:numId="16" w16cid:durableId="1976180135">
    <w:abstractNumId w:val="1"/>
  </w:num>
  <w:num w:numId="17" w16cid:durableId="878082867">
    <w:abstractNumId w:val="0"/>
  </w:num>
  <w:num w:numId="18" w16cid:durableId="518012044">
    <w:abstractNumId w:val="19"/>
  </w:num>
  <w:num w:numId="19" w16cid:durableId="1314725504">
    <w:abstractNumId w:val="20"/>
  </w:num>
  <w:num w:numId="20" w16cid:durableId="1980646086">
    <w:abstractNumId w:val="28"/>
  </w:num>
  <w:num w:numId="21" w16cid:durableId="264046282">
    <w:abstractNumId w:val="22"/>
  </w:num>
  <w:num w:numId="22" w16cid:durableId="529297638">
    <w:abstractNumId w:val="13"/>
  </w:num>
  <w:num w:numId="23" w16cid:durableId="68385487">
    <w:abstractNumId w:val="34"/>
  </w:num>
  <w:num w:numId="24" w16cid:durableId="563682263">
    <w:abstractNumId w:val="31"/>
  </w:num>
  <w:num w:numId="25" w16cid:durableId="1677919868">
    <w:abstractNumId w:val="25"/>
  </w:num>
  <w:num w:numId="26" w16cid:durableId="695618619">
    <w:abstractNumId w:val="33"/>
  </w:num>
  <w:num w:numId="27" w16cid:durableId="2054109892">
    <w:abstractNumId w:val="23"/>
  </w:num>
  <w:num w:numId="28" w16cid:durableId="1766340844">
    <w:abstractNumId w:val="12"/>
  </w:num>
  <w:num w:numId="29" w16cid:durableId="1001616428">
    <w:abstractNumId w:val="11"/>
  </w:num>
  <w:num w:numId="30" w16cid:durableId="1057820548">
    <w:abstractNumId w:val="15"/>
  </w:num>
  <w:num w:numId="31" w16cid:durableId="1520583732">
    <w:abstractNumId w:val="35"/>
  </w:num>
  <w:num w:numId="32" w16cid:durableId="353504963">
    <w:abstractNumId w:val="18"/>
  </w:num>
  <w:num w:numId="33" w16cid:durableId="988246622">
    <w:abstractNumId w:val="16"/>
  </w:num>
  <w:num w:numId="34" w16cid:durableId="1477138456">
    <w:abstractNumId w:val="29"/>
  </w:num>
  <w:num w:numId="35" w16cid:durableId="1450735979">
    <w:abstractNumId w:val="30"/>
  </w:num>
  <w:num w:numId="36" w16cid:durableId="3950556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73"/>
    <w:rsid w:val="001836E8"/>
    <w:rsid w:val="001C37AB"/>
    <w:rsid w:val="002D7A73"/>
    <w:rsid w:val="00351B1A"/>
    <w:rsid w:val="00645252"/>
    <w:rsid w:val="006D3D74"/>
    <w:rsid w:val="0083569A"/>
    <w:rsid w:val="00A9204E"/>
    <w:rsid w:val="00E53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DCFE"/>
  <w15:chartTrackingRefBased/>
  <w15:docId w15:val="{A9878827-E619-428B-9569-5526F4DB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79236">
      <w:bodyDiv w:val="1"/>
      <w:marLeft w:val="0"/>
      <w:marRight w:val="0"/>
      <w:marTop w:val="0"/>
      <w:marBottom w:val="0"/>
      <w:divBdr>
        <w:top w:val="none" w:sz="0" w:space="0" w:color="auto"/>
        <w:left w:val="none" w:sz="0" w:space="0" w:color="auto"/>
        <w:bottom w:val="none" w:sz="0" w:space="0" w:color="auto"/>
        <w:right w:val="none" w:sz="0" w:space="0" w:color="auto"/>
      </w:divBdr>
    </w:div>
    <w:div w:id="458035052">
      <w:bodyDiv w:val="1"/>
      <w:marLeft w:val="0"/>
      <w:marRight w:val="0"/>
      <w:marTop w:val="0"/>
      <w:marBottom w:val="0"/>
      <w:divBdr>
        <w:top w:val="none" w:sz="0" w:space="0" w:color="auto"/>
        <w:left w:val="none" w:sz="0" w:space="0" w:color="auto"/>
        <w:bottom w:val="none" w:sz="0" w:space="0" w:color="auto"/>
        <w:right w:val="none" w:sz="0" w:space="0" w:color="auto"/>
      </w:divBdr>
    </w:div>
    <w:div w:id="669143004">
      <w:bodyDiv w:val="1"/>
      <w:marLeft w:val="0"/>
      <w:marRight w:val="0"/>
      <w:marTop w:val="0"/>
      <w:marBottom w:val="0"/>
      <w:divBdr>
        <w:top w:val="none" w:sz="0" w:space="0" w:color="auto"/>
        <w:left w:val="none" w:sz="0" w:space="0" w:color="auto"/>
        <w:bottom w:val="none" w:sz="0" w:space="0" w:color="auto"/>
        <w:right w:val="none" w:sz="0" w:space="0" w:color="auto"/>
      </w:divBdr>
    </w:div>
    <w:div w:id="732436984">
      <w:bodyDiv w:val="1"/>
      <w:marLeft w:val="0"/>
      <w:marRight w:val="0"/>
      <w:marTop w:val="0"/>
      <w:marBottom w:val="0"/>
      <w:divBdr>
        <w:top w:val="none" w:sz="0" w:space="0" w:color="auto"/>
        <w:left w:val="none" w:sz="0" w:space="0" w:color="auto"/>
        <w:bottom w:val="none" w:sz="0" w:space="0" w:color="auto"/>
        <w:right w:val="none" w:sz="0" w:space="0" w:color="auto"/>
      </w:divBdr>
    </w:div>
    <w:div w:id="883712382">
      <w:bodyDiv w:val="1"/>
      <w:marLeft w:val="0"/>
      <w:marRight w:val="0"/>
      <w:marTop w:val="0"/>
      <w:marBottom w:val="0"/>
      <w:divBdr>
        <w:top w:val="none" w:sz="0" w:space="0" w:color="auto"/>
        <w:left w:val="none" w:sz="0" w:space="0" w:color="auto"/>
        <w:bottom w:val="none" w:sz="0" w:space="0" w:color="auto"/>
        <w:right w:val="none" w:sz="0" w:space="0" w:color="auto"/>
      </w:divBdr>
    </w:div>
    <w:div w:id="1119035531">
      <w:bodyDiv w:val="1"/>
      <w:marLeft w:val="0"/>
      <w:marRight w:val="0"/>
      <w:marTop w:val="0"/>
      <w:marBottom w:val="0"/>
      <w:divBdr>
        <w:top w:val="none" w:sz="0" w:space="0" w:color="auto"/>
        <w:left w:val="none" w:sz="0" w:space="0" w:color="auto"/>
        <w:bottom w:val="none" w:sz="0" w:space="0" w:color="auto"/>
        <w:right w:val="none" w:sz="0" w:space="0" w:color="auto"/>
      </w:divBdr>
    </w:div>
    <w:div w:id="1294210129">
      <w:bodyDiv w:val="1"/>
      <w:marLeft w:val="0"/>
      <w:marRight w:val="0"/>
      <w:marTop w:val="0"/>
      <w:marBottom w:val="0"/>
      <w:divBdr>
        <w:top w:val="none" w:sz="0" w:space="0" w:color="auto"/>
        <w:left w:val="none" w:sz="0" w:space="0" w:color="auto"/>
        <w:bottom w:val="none" w:sz="0" w:space="0" w:color="auto"/>
        <w:right w:val="none" w:sz="0" w:space="0" w:color="auto"/>
      </w:divBdr>
    </w:div>
    <w:div w:id="191871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bhat\AppData\Local\Microsoft\Office\16.0\DTS\en-IN%7b1AA4149F-D0F2-46D9-8B3B-D6D9E288823A%7d\%7bDD9D469C-D809-410B-8304-26AD36C2EF7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{DD9D469C-D809-410B-8304-26AD36C2EF7D}tf02786999_win32.dotx</Template>
  <TotalTime>13</TotalTime>
  <Pages>5</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Pradeep</dc:creator>
  <cp:keywords/>
  <dc:description/>
  <cp:lastModifiedBy>Harshitha Pradeep</cp:lastModifiedBy>
  <cp:revision>3</cp:revision>
  <dcterms:created xsi:type="dcterms:W3CDTF">2024-12-09T16:19:00Z</dcterms:created>
  <dcterms:modified xsi:type="dcterms:W3CDTF">2024-12-09T16:39:00Z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